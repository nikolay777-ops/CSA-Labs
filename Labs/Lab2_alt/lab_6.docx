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C91" w:rsidRDefault="00FB5C91" w:rsidP="00DC4F06">
      <w:pPr>
        <w:pStyle w:val="a5"/>
        <w:spacing w:after="0"/>
        <w:contextualSpacing/>
        <w:jc w:val="center"/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  <w:r>
        <w:rPr>
          <w:sz w:val="28"/>
          <w:szCs w:val="28"/>
        </w:rPr>
        <w:t>Кафедра ЭВМ</w:t>
      </w: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Pr="00DC7AED" w:rsidRDefault="00DC7AED" w:rsidP="00DC4F06">
      <w:pPr>
        <w:pStyle w:val="a5"/>
        <w:spacing w:after="0"/>
        <w:contextualSpacing/>
        <w:jc w:val="center"/>
        <w:rPr>
          <w:lang w:val="en-US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  <w:lang w:val="en-US"/>
        </w:rPr>
        <w:t>6</w:t>
      </w:r>
    </w:p>
    <w:p w:rsidR="00FB5C91" w:rsidRDefault="00FB5C91" w:rsidP="00DC4F06">
      <w:pPr>
        <w:pStyle w:val="a5"/>
        <w:spacing w:after="0"/>
        <w:contextualSpacing/>
        <w:jc w:val="center"/>
      </w:pPr>
      <w:r>
        <w:rPr>
          <w:sz w:val="28"/>
          <w:szCs w:val="28"/>
        </w:rPr>
        <w:t xml:space="preserve"> Тема: «</w:t>
      </w:r>
      <w:r w:rsidR="00294A54" w:rsidRPr="00294A54">
        <w:rPr>
          <w:sz w:val="28"/>
          <w:szCs w:val="28"/>
        </w:rPr>
        <w:t>Защищенный режим процессора.</w:t>
      </w:r>
      <w:r w:rsidR="00DC4F06">
        <w:rPr>
          <w:sz w:val="28"/>
          <w:szCs w:val="28"/>
        </w:rPr>
        <w:t xml:space="preserve"> Мультизадачность</w:t>
      </w:r>
      <w:r w:rsidRPr="00294A54">
        <w:rPr>
          <w:sz w:val="28"/>
          <w:szCs w:val="28"/>
        </w:rPr>
        <w:t>»</w:t>
      </w:r>
    </w:p>
    <w:p w:rsidR="00FB5C91" w:rsidRDefault="00FB5C91" w:rsidP="00DC4F06">
      <w:pPr>
        <w:pStyle w:val="a5"/>
        <w:spacing w:after="0"/>
        <w:contextualSpacing/>
        <w:jc w:val="center"/>
        <w:rPr>
          <w:sz w:val="28"/>
          <w:szCs w:val="28"/>
        </w:rPr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DC4F06" w:rsidRDefault="00DC4F06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DC7AED" w:rsidP="00DC4F06">
      <w:pPr>
        <w:pStyle w:val="a5"/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Выполнил  студент гр.05050</w:t>
      </w:r>
      <w:r>
        <w:rPr>
          <w:sz w:val="28"/>
          <w:szCs w:val="28"/>
          <w:lang w:val="en-US"/>
        </w:rPr>
        <w:t>X</w:t>
      </w:r>
      <w:r w:rsidR="00FB5C91">
        <w:rPr>
          <w:sz w:val="28"/>
          <w:szCs w:val="28"/>
        </w:rPr>
        <w:t>:</w:t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  <w:t xml:space="preserve">Проверил: </w:t>
      </w:r>
    </w:p>
    <w:p w:rsidR="00FB5C91" w:rsidRDefault="00DC7AED" w:rsidP="00DC4F06">
      <w:pPr>
        <w:pStyle w:val="a5"/>
        <w:spacing w:after="0"/>
        <w:contextualSpacing/>
      </w:pPr>
      <w:r>
        <w:rPr>
          <w:sz w:val="28"/>
          <w:szCs w:val="28"/>
          <w:lang w:val="en-US"/>
        </w:rPr>
        <w:t>MRY</w:t>
      </w:r>
      <w:r w:rsidR="00FB5C91">
        <w:rPr>
          <w:sz w:val="28"/>
          <w:szCs w:val="28"/>
        </w:rPr>
        <w:t xml:space="preserve">  </w:t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="00FB5C91">
        <w:rPr>
          <w:sz w:val="28"/>
          <w:szCs w:val="28"/>
        </w:rPr>
        <w:tab/>
      </w:r>
      <w:r w:rsidRPr="00DC7AED">
        <w:rPr>
          <w:sz w:val="28"/>
          <w:szCs w:val="28"/>
        </w:rPr>
        <w:tab/>
      </w:r>
      <w:bookmarkStart w:id="0" w:name="_GoBack"/>
      <w:bookmarkEnd w:id="0"/>
      <w:r w:rsidR="00FB5C91">
        <w:rPr>
          <w:sz w:val="28"/>
          <w:szCs w:val="28"/>
        </w:rPr>
        <w:t>Одинец Д.Н.</w:t>
      </w: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  <w:jc w:val="center"/>
      </w:pPr>
    </w:p>
    <w:p w:rsidR="00FB5C91" w:rsidRDefault="00FB5C91" w:rsidP="00DC4F06">
      <w:pPr>
        <w:pStyle w:val="a5"/>
        <w:spacing w:after="0"/>
        <w:contextualSpacing/>
      </w:pPr>
    </w:p>
    <w:p w:rsidR="00FB5C91" w:rsidRDefault="00FB5C91" w:rsidP="00DC4F06">
      <w:pPr>
        <w:pStyle w:val="a5"/>
        <w:spacing w:after="0"/>
        <w:contextualSpacing/>
        <w:jc w:val="center"/>
        <w:rPr>
          <w:sz w:val="28"/>
          <w:szCs w:val="28"/>
        </w:rPr>
      </w:pPr>
    </w:p>
    <w:p w:rsidR="00DC4F06" w:rsidRDefault="00DC4F06" w:rsidP="00DC4F06">
      <w:pPr>
        <w:pStyle w:val="a5"/>
        <w:spacing w:after="0"/>
        <w:contextualSpacing/>
        <w:jc w:val="center"/>
        <w:rPr>
          <w:sz w:val="28"/>
          <w:szCs w:val="28"/>
        </w:rPr>
      </w:pPr>
    </w:p>
    <w:p w:rsidR="00DC4F06" w:rsidRDefault="00DC4F06" w:rsidP="00DC4F06">
      <w:pPr>
        <w:pStyle w:val="a5"/>
        <w:spacing w:after="0"/>
        <w:contextualSpacing/>
        <w:jc w:val="center"/>
        <w:rPr>
          <w:sz w:val="28"/>
          <w:szCs w:val="28"/>
        </w:rPr>
      </w:pPr>
    </w:p>
    <w:p w:rsidR="00DC4F06" w:rsidRDefault="00DC4F06" w:rsidP="00DC4F06">
      <w:pPr>
        <w:pStyle w:val="a5"/>
        <w:spacing w:after="0"/>
        <w:contextualSpacing/>
        <w:jc w:val="center"/>
        <w:rPr>
          <w:sz w:val="28"/>
          <w:szCs w:val="28"/>
        </w:rPr>
      </w:pPr>
    </w:p>
    <w:p w:rsidR="00DC4F06" w:rsidRDefault="00DC4F06" w:rsidP="00DC4F06">
      <w:pPr>
        <w:pStyle w:val="a5"/>
        <w:spacing w:after="0"/>
        <w:contextualSpacing/>
        <w:jc w:val="center"/>
        <w:rPr>
          <w:sz w:val="28"/>
          <w:szCs w:val="28"/>
        </w:rPr>
      </w:pPr>
    </w:p>
    <w:p w:rsidR="00FB5C91" w:rsidRDefault="00FB5C91" w:rsidP="00DC4F06">
      <w:pPr>
        <w:pStyle w:val="a5"/>
        <w:spacing w:after="0"/>
        <w:contextualSpacing/>
        <w:jc w:val="center"/>
        <w:rPr>
          <w:sz w:val="28"/>
          <w:szCs w:val="28"/>
        </w:rPr>
      </w:pPr>
    </w:p>
    <w:p w:rsidR="00FB5C91" w:rsidRDefault="00FB5C91" w:rsidP="00DC4F06">
      <w:pPr>
        <w:pStyle w:val="a5"/>
        <w:spacing w:after="0"/>
        <w:contextualSpacing/>
        <w:jc w:val="center"/>
        <w:rPr>
          <w:sz w:val="28"/>
          <w:szCs w:val="28"/>
        </w:rPr>
      </w:pPr>
    </w:p>
    <w:p w:rsidR="00FB5C91" w:rsidRDefault="00FB5C91" w:rsidP="00DC4F06">
      <w:pPr>
        <w:pStyle w:val="a5"/>
        <w:spacing w:after="0"/>
        <w:contextualSpacing/>
        <w:jc w:val="center"/>
      </w:pPr>
      <w:r>
        <w:rPr>
          <w:sz w:val="28"/>
          <w:szCs w:val="28"/>
        </w:rPr>
        <w:t>Минск</w:t>
      </w:r>
      <w:r>
        <w:t xml:space="preserve"> </w:t>
      </w:r>
      <w:r>
        <w:rPr>
          <w:sz w:val="28"/>
          <w:szCs w:val="28"/>
        </w:rPr>
        <w:t>2012</w:t>
      </w:r>
    </w:p>
    <w:p w:rsidR="00FB5C91" w:rsidRPr="00DC4F06" w:rsidRDefault="00FB5C91" w:rsidP="00DC4F06">
      <w:pPr>
        <w:pStyle w:val="a6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DC4F06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DC4F06" w:rsidRPr="00DC4F06" w:rsidRDefault="00DC4F06" w:rsidP="00DC4F06">
      <w:pPr>
        <w:pStyle w:val="a7"/>
        <w:spacing w:after="0" w:line="100" w:lineRule="atLeast"/>
        <w:ind w:firstLine="567"/>
        <w:contextualSpacing/>
        <w:jc w:val="both"/>
        <w:rPr>
          <w:rFonts w:ascii="Times New Roman" w:hAnsi="Times New Roman"/>
        </w:rPr>
      </w:pPr>
      <w:r w:rsidRPr="00DC4F06">
        <w:rPr>
          <w:rFonts w:ascii="Times New Roman" w:hAnsi="Times New Roman"/>
        </w:rPr>
        <w:t>Написать программу, которая выполняет следующие действия:</w:t>
      </w:r>
    </w:p>
    <w:p w:rsidR="00DC4F06" w:rsidRPr="00DC4F06" w:rsidRDefault="00DC4F06" w:rsidP="00DC4F06">
      <w:pPr>
        <w:widowControl w:val="0"/>
        <w:numPr>
          <w:ilvl w:val="0"/>
          <w:numId w:val="11"/>
        </w:numPr>
        <w:suppressAutoHyphens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>Выполняет переход из реального режима в защищенный.</w:t>
      </w:r>
    </w:p>
    <w:p w:rsidR="00DC4F06" w:rsidRPr="00DC4F06" w:rsidRDefault="00DC4F06" w:rsidP="00DC4F06">
      <w:pPr>
        <w:widowControl w:val="0"/>
        <w:numPr>
          <w:ilvl w:val="0"/>
          <w:numId w:val="11"/>
        </w:numPr>
        <w:suppressAutoHyphens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>Организует минимум три задачи, переключающиеся между собой.</w:t>
      </w:r>
    </w:p>
    <w:p w:rsidR="00DC4F06" w:rsidRPr="00DC4F06" w:rsidRDefault="00DC4F06" w:rsidP="00DC4F06">
      <w:pPr>
        <w:widowControl w:val="0"/>
        <w:numPr>
          <w:ilvl w:val="0"/>
          <w:numId w:val="11"/>
        </w:numPr>
        <w:suppressAutoHyphens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>Выполняет обратный переход из защищенного режима в реальный.</w:t>
      </w:r>
    </w:p>
    <w:p w:rsidR="00DC4F06" w:rsidRDefault="00DC4F06" w:rsidP="00DC4F06">
      <w:pPr>
        <w:spacing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>Каждая задача должна выполнять действие, по которому можно будет сделать вывод о том, что она работает (например, одна задача выводит символы справа налево и сверху вниз, другая организует счетчик, третья выводит символы</w:t>
      </w:r>
      <w:r>
        <w:rPr>
          <w:rFonts w:ascii="Times New Roman" w:hAnsi="Times New Roman"/>
          <w:sz w:val="24"/>
          <w:szCs w:val="24"/>
        </w:rPr>
        <w:t xml:space="preserve"> слева на право и снизу вверх).</w:t>
      </w:r>
    </w:p>
    <w:p w:rsidR="00DC4F06" w:rsidRPr="00DC4F06" w:rsidRDefault="00DC4F06" w:rsidP="00DC4F06">
      <w:pPr>
        <w:spacing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>Возврат в реальный режим также осуществляется по нажатию на “</w:t>
      </w:r>
      <w:r w:rsidRPr="00DC4F06">
        <w:rPr>
          <w:rFonts w:ascii="Times New Roman" w:hAnsi="Times New Roman"/>
          <w:sz w:val="24"/>
          <w:szCs w:val="24"/>
          <w:lang w:val="en-US"/>
        </w:rPr>
        <w:t>Esc</w:t>
      </w:r>
      <w:r w:rsidRPr="00DC4F06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:rsidR="00DC4F06" w:rsidRPr="00DC4F06" w:rsidRDefault="00DC4F06" w:rsidP="00DC4F06">
      <w:pPr>
        <w:spacing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>Переключение задач должно выполняться с использованием аппаратных прерываний по вариантам:</w:t>
      </w:r>
    </w:p>
    <w:p w:rsidR="00DC4F06" w:rsidRPr="00DC4F06" w:rsidRDefault="00DC4F06" w:rsidP="00DC4F06">
      <w:pPr>
        <w:widowControl w:val="0"/>
        <w:numPr>
          <w:ilvl w:val="0"/>
          <w:numId w:val="12"/>
        </w:numPr>
        <w:suppressAutoHyphens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>Прерывание от таймера.</w:t>
      </w:r>
    </w:p>
    <w:p w:rsidR="00DC4F06" w:rsidRPr="00DC4F06" w:rsidRDefault="00DC4F06" w:rsidP="00DC4F06">
      <w:pPr>
        <w:widowControl w:val="0"/>
        <w:numPr>
          <w:ilvl w:val="0"/>
          <w:numId w:val="12"/>
        </w:numPr>
        <w:suppressAutoHyphens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>Прерывание от часов реального времени.</w:t>
      </w:r>
    </w:p>
    <w:p w:rsidR="00DC4F06" w:rsidRPr="00DC4F06" w:rsidRDefault="00DC4F06" w:rsidP="00DC4F06">
      <w:pPr>
        <w:spacing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 xml:space="preserve">Для прерываний от таймера и часов реального времени переключение задач осуществляется через определенные промежутки времени, вводимые с клавиатуры до перехода в защищенный режим. </w:t>
      </w:r>
    </w:p>
    <w:p w:rsidR="00DC4F06" w:rsidRPr="00DC4F06" w:rsidRDefault="00DC4F06" w:rsidP="00DC4F06">
      <w:pPr>
        <w:spacing w:after="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>При выполнении данной лабораторной работы должны быть выполнены следующие условия:</w:t>
      </w:r>
    </w:p>
    <w:p w:rsidR="00DC4F06" w:rsidRPr="00DC4F06" w:rsidRDefault="00DC4F06" w:rsidP="00DC4F06">
      <w:pPr>
        <w:widowControl w:val="0"/>
        <w:numPr>
          <w:ilvl w:val="0"/>
          <w:numId w:val="13"/>
        </w:numPr>
        <w:suppressAutoHyphens/>
        <w:spacing w:after="0"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>После завершения работы программы компьютер должен продолжать корректно функционировать. Зависания, перезагрузки и другие аналогичные «события» недопустимы.</w:t>
      </w:r>
    </w:p>
    <w:p w:rsidR="00DC4F06" w:rsidRPr="00DC4F06" w:rsidRDefault="00DC4F06" w:rsidP="00DC4F06">
      <w:pPr>
        <w:widowControl w:val="0"/>
        <w:numPr>
          <w:ilvl w:val="0"/>
          <w:numId w:val="13"/>
        </w:numPr>
        <w:suppressAutoHyphens/>
        <w:spacing w:line="240" w:lineRule="auto"/>
        <w:ind w:left="0"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C4F06">
        <w:rPr>
          <w:rFonts w:ascii="Times New Roman" w:hAnsi="Times New Roman"/>
          <w:sz w:val="24"/>
          <w:szCs w:val="24"/>
        </w:rPr>
        <w:t>Переход в защищенный режим процессора должен быть выполнен по алгоритму, используемому в процессорах начиная с 386. Переход в защищенный режим с использованием алгоритма для 286 процессора недопустим.</w:t>
      </w:r>
    </w:p>
    <w:p w:rsidR="00FB5C91" w:rsidRPr="00DC4F06" w:rsidRDefault="00FB5C91" w:rsidP="00DC4F06">
      <w:pPr>
        <w:pStyle w:val="a6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DC4F06">
        <w:rPr>
          <w:rFonts w:ascii="Times New Roman" w:hAnsi="Times New Roman" w:cs="Times New Roman"/>
          <w:b/>
          <w:sz w:val="24"/>
          <w:szCs w:val="24"/>
        </w:rPr>
        <w:t>Разработка алгоритма</w:t>
      </w:r>
    </w:p>
    <w:p w:rsidR="00FB5C91" w:rsidRPr="00DC4F06" w:rsidRDefault="00FB5C91" w:rsidP="00DC4F06">
      <w:pPr>
        <w:pStyle w:val="a6"/>
        <w:numPr>
          <w:ilvl w:val="1"/>
          <w:numId w:val="4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Структура программы</w:t>
      </w:r>
    </w:p>
    <w:p w:rsidR="00FB5C91" w:rsidRPr="00DC4F06" w:rsidRDefault="00FB5C91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Программа состоит из нескольких процедур:</w:t>
      </w:r>
    </w:p>
    <w:p w:rsidR="00294A54" w:rsidRPr="00DC4F06" w:rsidRDefault="00294A54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процедура очистки буфера</w:t>
      </w:r>
    </w:p>
    <w:p w:rsidR="00294A54" w:rsidRPr="00DC4F06" w:rsidRDefault="00294A54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процедура вывода буфера через видеопамять</w:t>
      </w:r>
    </w:p>
    <w:p w:rsidR="00294A54" w:rsidRPr="00DC4F06" w:rsidRDefault="00294A54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SCR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процедура очистки экрана</w:t>
      </w:r>
    </w:p>
    <w:p w:rsidR="00294A54" w:rsidRPr="00DC4F06" w:rsidRDefault="00294A54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KEYBOARD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обработчик прерывания от клавиатуры</w:t>
      </w:r>
    </w:p>
    <w:p w:rsidR="00294A54" w:rsidRPr="00DC4F06" w:rsidRDefault="00294A54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обработчик прерывания системного таймера</w:t>
      </w:r>
      <w:r w:rsidR="00DC4F06">
        <w:rPr>
          <w:rFonts w:ascii="Times New Roman" w:hAnsi="Times New Roman" w:cs="Times New Roman"/>
          <w:sz w:val="24"/>
          <w:szCs w:val="24"/>
        </w:rPr>
        <w:t>, осуществляет переключение задач</w:t>
      </w:r>
    </w:p>
    <w:p w:rsidR="00294A54" w:rsidRPr="00DC4F06" w:rsidRDefault="00294A54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DUMMY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IRQ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C4F06">
        <w:rPr>
          <w:rFonts w:ascii="Times New Roman" w:hAnsi="Times New Roman" w:cs="Times New Roman"/>
          <w:sz w:val="24"/>
          <w:szCs w:val="24"/>
        </w:rPr>
        <w:t>/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SLAVE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заглушка для обработчиков прерываний ведущего/ведомого контроллера</w:t>
      </w:r>
    </w:p>
    <w:p w:rsidR="00294A54" w:rsidRPr="00DC4F06" w:rsidRDefault="00294A54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EXC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обработчик исключений</w:t>
      </w:r>
    </w:p>
    <w:p w:rsidR="00294A54" w:rsidRPr="00DC4F06" w:rsidRDefault="00294A54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перевод числа в шестнадцатеричный вид</w:t>
      </w:r>
    </w:p>
    <w:p w:rsidR="00294A54" w:rsidRPr="00DC4F06" w:rsidRDefault="00294A54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DIGIT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перевод цифры в десятичный вид</w:t>
      </w:r>
    </w:p>
    <w:p w:rsidR="00294A54" w:rsidRPr="00DC4F06" w:rsidRDefault="00294A54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перевод числа в десятичный вид</w:t>
      </w:r>
    </w:p>
    <w:p w:rsidR="00294A54" w:rsidRDefault="00294A54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DC7AED">
        <w:rPr>
          <w:rFonts w:ascii="Times New Roman" w:hAnsi="Times New Roman" w:cs="Times New Roman"/>
          <w:sz w:val="24"/>
          <w:szCs w:val="24"/>
        </w:rPr>
        <w:t xml:space="preserve"> – </w:t>
      </w:r>
      <w:r w:rsidRPr="00DC4F06">
        <w:rPr>
          <w:rFonts w:ascii="Times New Roman" w:hAnsi="Times New Roman" w:cs="Times New Roman"/>
          <w:sz w:val="24"/>
          <w:szCs w:val="24"/>
        </w:rPr>
        <w:t>ввод количества секунд</w:t>
      </w:r>
    </w:p>
    <w:p w:rsidR="00DC4F06" w:rsidRDefault="00DC4F06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DC4F06">
        <w:rPr>
          <w:rFonts w:ascii="Times New Roman" w:hAnsi="Times New Roman" w:cs="Times New Roman"/>
          <w:sz w:val="24"/>
          <w:szCs w:val="24"/>
        </w:rPr>
        <w:t xml:space="preserve">_2 – </w:t>
      </w:r>
      <w:r>
        <w:rPr>
          <w:rFonts w:ascii="Times New Roman" w:hAnsi="Times New Roman" w:cs="Times New Roman"/>
          <w:sz w:val="24"/>
          <w:szCs w:val="24"/>
        </w:rPr>
        <w:t>вторая дополнительная задача, осуществляет вывод красно/белой полосы слева-направо</w:t>
      </w:r>
    </w:p>
    <w:p w:rsidR="00DC4F06" w:rsidRDefault="00DC4F06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DC4F06">
        <w:rPr>
          <w:rFonts w:ascii="Times New Roman" w:hAnsi="Times New Roman" w:cs="Times New Roman"/>
          <w:sz w:val="24"/>
          <w:szCs w:val="24"/>
        </w:rPr>
        <w:t xml:space="preserve">_3 – </w:t>
      </w:r>
      <w:r>
        <w:rPr>
          <w:rFonts w:ascii="Times New Roman" w:hAnsi="Times New Roman" w:cs="Times New Roman"/>
          <w:sz w:val="24"/>
          <w:szCs w:val="24"/>
        </w:rPr>
        <w:t>третья дополнительная задача, осуществляет вывод зелено-желтой полосы справа-налево</w:t>
      </w:r>
    </w:p>
    <w:p w:rsidR="00DC4F06" w:rsidRPr="00DC4F06" w:rsidRDefault="00DC4F06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WAITING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главная задача, осуществляет вывод символов при нажатии клавиш 1-9 </w:t>
      </w:r>
    </w:p>
    <w:p w:rsidR="00FB5C91" w:rsidRPr="00DC4F06" w:rsidRDefault="00FB5C91" w:rsidP="00DC4F06">
      <w:pPr>
        <w:pStyle w:val="a6"/>
        <w:numPr>
          <w:ilvl w:val="1"/>
          <w:numId w:val="4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Описание переменных</w:t>
      </w:r>
    </w:p>
    <w:p w:rsidR="00294A54" w:rsidRPr="00DC4F06" w:rsidRDefault="00294A54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GDT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глобальная таблица дескрипторов;</w:t>
      </w:r>
    </w:p>
    <w:p w:rsidR="00294A54" w:rsidRPr="00DC4F06" w:rsidRDefault="00294A54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селектор сегмента кода реального режима;</w:t>
      </w:r>
    </w:p>
    <w:p w:rsidR="00294A54" w:rsidRPr="00DC4F06" w:rsidRDefault="00294A54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селектор сегмента данных реального/защищенного режима;</w:t>
      </w:r>
    </w:p>
    <w:p w:rsidR="00294A54" w:rsidRPr="00DC4F06" w:rsidRDefault="00294A54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сегмент стека реального/защищенного режима;</w:t>
      </w:r>
    </w:p>
    <w:p w:rsidR="00294A54" w:rsidRPr="00DC4F06" w:rsidRDefault="00294A54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lastRenderedPageBreak/>
        <w:t>TEXT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селектор видеопамяти компьютера;</w:t>
      </w:r>
    </w:p>
    <w:p w:rsidR="00294A54" w:rsidRPr="00DC4F06" w:rsidRDefault="00294A54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селектор кода защищенного режима;</w:t>
      </w:r>
    </w:p>
    <w:p w:rsidR="00294A54" w:rsidRPr="00DC4F06" w:rsidRDefault="00294A54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IDT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селектор таблицы 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IDT</w:t>
      </w:r>
      <w:r w:rsidRPr="00DC4F06">
        <w:rPr>
          <w:rFonts w:ascii="Times New Roman" w:hAnsi="Times New Roman" w:cs="Times New Roman"/>
          <w:sz w:val="24"/>
          <w:szCs w:val="24"/>
        </w:rPr>
        <w:t>;</w:t>
      </w:r>
    </w:p>
    <w:p w:rsidR="00294A54" w:rsidRPr="00DC4F06" w:rsidRDefault="00294A54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время, которое компьютер будет находится в защищенном режиме</w:t>
      </w:r>
    </w:p>
    <w:p w:rsidR="00294A54" w:rsidRPr="00DC4F06" w:rsidRDefault="00294A54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количество вызовов прерывания системного таймера</w:t>
      </w:r>
    </w:p>
    <w:p w:rsidR="00294A54" w:rsidRPr="00DC4F06" w:rsidRDefault="00294A54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последняя введенная клавиша</w:t>
      </w:r>
    </w:p>
    <w:p w:rsidR="00294A54" w:rsidRDefault="00294A54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DC7AED">
        <w:rPr>
          <w:rFonts w:ascii="Times New Roman" w:hAnsi="Times New Roman" w:cs="Times New Roman"/>
          <w:sz w:val="24"/>
          <w:szCs w:val="24"/>
        </w:rPr>
        <w:t xml:space="preserve"> – </w:t>
      </w:r>
      <w:r w:rsidRPr="00DC4F06">
        <w:rPr>
          <w:rFonts w:ascii="Times New Roman" w:hAnsi="Times New Roman" w:cs="Times New Roman"/>
          <w:sz w:val="24"/>
          <w:szCs w:val="24"/>
        </w:rPr>
        <w:t>текущая секунда времени</w:t>
      </w:r>
    </w:p>
    <w:p w:rsidR="00DC4F06" w:rsidRPr="00DC4F06" w:rsidRDefault="00DC4F06" w:rsidP="00DC4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DC4F06">
        <w:rPr>
          <w:rFonts w:ascii="Times New Roman" w:hAnsi="Times New Roman" w:cs="Times New Roman"/>
          <w:sz w:val="24"/>
          <w:szCs w:val="24"/>
        </w:rPr>
        <w:t>_2_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селектор кода второй задачи</w:t>
      </w:r>
    </w:p>
    <w:p w:rsidR="00DC4F06" w:rsidRPr="00DC4F06" w:rsidRDefault="00DC4F06" w:rsidP="00DC4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DC4F06">
        <w:rPr>
          <w:rFonts w:ascii="Times New Roman" w:hAnsi="Times New Roman" w:cs="Times New Roman"/>
          <w:sz w:val="24"/>
          <w:szCs w:val="24"/>
        </w:rPr>
        <w:t>_3_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селектор кода третей задачи</w:t>
      </w:r>
    </w:p>
    <w:p w:rsidR="00DC4F06" w:rsidRPr="00DC4F06" w:rsidRDefault="00DC4F06" w:rsidP="00DC4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DC4F06">
        <w:rPr>
          <w:rFonts w:ascii="Times New Roman" w:hAnsi="Times New Roman" w:cs="Times New Roman"/>
          <w:sz w:val="24"/>
          <w:szCs w:val="24"/>
        </w:rPr>
        <w:t>_2_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селектор стека второй задачи</w:t>
      </w:r>
    </w:p>
    <w:p w:rsidR="00DC4F06" w:rsidRDefault="00DC4F06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DC4F06">
        <w:rPr>
          <w:rFonts w:ascii="Times New Roman" w:hAnsi="Times New Roman" w:cs="Times New Roman"/>
          <w:sz w:val="24"/>
          <w:szCs w:val="24"/>
        </w:rPr>
        <w:t>_3_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>
        <w:rPr>
          <w:rFonts w:ascii="Times New Roman" w:hAnsi="Times New Roman" w:cs="Times New Roman"/>
          <w:sz w:val="24"/>
          <w:szCs w:val="24"/>
        </w:rPr>
        <w:t xml:space="preserve"> – селектор стека третей задачи</w:t>
      </w:r>
    </w:p>
    <w:p w:rsidR="00DC4F06" w:rsidRPr="00DC4F06" w:rsidRDefault="00DC4F06" w:rsidP="00DC4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TSS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C4F06">
        <w:rPr>
          <w:rFonts w:ascii="Times New Roman" w:hAnsi="Times New Roman" w:cs="Times New Roman"/>
          <w:sz w:val="24"/>
          <w:szCs w:val="24"/>
        </w:rPr>
        <w:t>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селектор 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TSS</w:t>
      </w:r>
      <w:r w:rsidRPr="00DC4F06">
        <w:rPr>
          <w:rFonts w:ascii="Times New Roman" w:hAnsi="Times New Roman" w:cs="Times New Roman"/>
          <w:sz w:val="24"/>
          <w:szCs w:val="24"/>
        </w:rPr>
        <w:t xml:space="preserve"> главной задачи</w:t>
      </w:r>
    </w:p>
    <w:p w:rsidR="00DC4F06" w:rsidRPr="00DC4F06" w:rsidRDefault="00DC4F06" w:rsidP="00DC4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TSS</w:t>
      </w:r>
      <w:r w:rsidRPr="00DC4F06">
        <w:rPr>
          <w:rFonts w:ascii="Times New Roman" w:hAnsi="Times New Roman" w:cs="Times New Roman"/>
          <w:sz w:val="24"/>
          <w:szCs w:val="24"/>
        </w:rPr>
        <w:t>_2_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селектор 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TSS</w:t>
      </w:r>
      <w:r w:rsidRPr="00DC4F06">
        <w:rPr>
          <w:rFonts w:ascii="Times New Roman" w:hAnsi="Times New Roman" w:cs="Times New Roman"/>
          <w:sz w:val="24"/>
          <w:szCs w:val="24"/>
        </w:rPr>
        <w:t xml:space="preserve"> второй задачи</w:t>
      </w:r>
    </w:p>
    <w:p w:rsidR="00DC4F06" w:rsidRPr="00DC4F06" w:rsidRDefault="00DC4F06" w:rsidP="00DC4F06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  <w:lang w:val="en-US"/>
        </w:rPr>
        <w:t>TSS</w:t>
      </w:r>
      <w:r w:rsidRPr="00DC4F06">
        <w:rPr>
          <w:rFonts w:ascii="Times New Roman" w:hAnsi="Times New Roman" w:cs="Times New Roman"/>
          <w:sz w:val="24"/>
          <w:szCs w:val="24"/>
        </w:rPr>
        <w:t>_3_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селектор</w:t>
      </w:r>
      <w:r w:rsidRPr="00DC4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TSS</w:t>
      </w:r>
      <w:r w:rsidRPr="00DC4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третей задачи</w:t>
      </w:r>
    </w:p>
    <w:p w:rsidR="00FB5C91" w:rsidRPr="00DC4F06" w:rsidRDefault="00FB5C91" w:rsidP="00DC4F06">
      <w:pPr>
        <w:pStyle w:val="a6"/>
        <w:numPr>
          <w:ilvl w:val="1"/>
          <w:numId w:val="4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Описание алгоритма программы</w:t>
      </w:r>
    </w:p>
    <w:p w:rsidR="007502B1" w:rsidRPr="00DC4F06" w:rsidRDefault="007502B1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При запуске пользователь вводит число секунд, которые программа будет находиться в защищенном режиме. Затем после нажатия любой клавиши программа начинает переходить в защищенный режим.</w:t>
      </w:r>
    </w:p>
    <w:p w:rsidR="007502B1" w:rsidRPr="00DC4F06" w:rsidRDefault="007502B1" w:rsidP="00DC4F06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Для этого: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 xml:space="preserve">Подготавливаются часы 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RTC</w:t>
      </w:r>
      <w:r w:rsidRPr="00DC4F06">
        <w:rPr>
          <w:rFonts w:ascii="Times New Roman" w:hAnsi="Times New Roman" w:cs="Times New Roman"/>
          <w:sz w:val="24"/>
          <w:szCs w:val="24"/>
        </w:rPr>
        <w:t xml:space="preserve"> – формат представления данных в двоичном виде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 xml:space="preserve">Разрешается линия 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A20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Сохраняются маски прерываний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Запрещаются маскируемые и немаскируемые прерывания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GDT</w:t>
      </w:r>
      <w:r w:rsidRPr="00DC4F06">
        <w:rPr>
          <w:rFonts w:ascii="Times New Roman" w:hAnsi="Times New Roman" w:cs="Times New Roman"/>
          <w:sz w:val="24"/>
          <w:szCs w:val="24"/>
        </w:rPr>
        <w:t xml:space="preserve"> заполняется дескрипторами</w:t>
      </w:r>
      <w:r w:rsidR="00DC4F06">
        <w:rPr>
          <w:rFonts w:ascii="Times New Roman" w:hAnsi="Times New Roman" w:cs="Times New Roman"/>
          <w:sz w:val="24"/>
          <w:szCs w:val="24"/>
        </w:rPr>
        <w:t xml:space="preserve"> + </w:t>
      </w:r>
      <w:r w:rsidR="00DC4F06">
        <w:rPr>
          <w:rFonts w:ascii="Times New Roman" w:hAnsi="Times New Roman" w:cs="Times New Roman"/>
          <w:b/>
          <w:sz w:val="24"/>
          <w:szCs w:val="24"/>
        </w:rPr>
        <w:t>заполняются дескрипторы сегментов кода и стека дополнительный задач</w:t>
      </w:r>
    </w:p>
    <w:p w:rsidR="00DC4F06" w:rsidRPr="00DC4F06" w:rsidRDefault="00DC4F06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Заполняются дескрипторы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TSS </w:t>
      </w:r>
      <w:r>
        <w:rPr>
          <w:rFonts w:ascii="Times New Roman" w:hAnsi="Times New Roman" w:cs="Times New Roman"/>
          <w:b/>
          <w:sz w:val="24"/>
          <w:szCs w:val="24"/>
        </w:rPr>
        <w:t>дополнительных задач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 xml:space="preserve">Заполняется таблица 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IDT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 xml:space="preserve">0 бит регистра </w:t>
      </w:r>
      <w:proofErr w:type="spellStart"/>
      <w:r w:rsidRPr="00DC4F06">
        <w:rPr>
          <w:rFonts w:ascii="Times New Roman" w:hAnsi="Times New Roman" w:cs="Times New Roman"/>
          <w:sz w:val="24"/>
          <w:szCs w:val="24"/>
          <w:lang w:val="en-US"/>
        </w:rPr>
        <w:t>cr</w:t>
      </w:r>
      <w:proofErr w:type="spellEnd"/>
      <w:r w:rsidRPr="00DC4F06">
        <w:rPr>
          <w:rFonts w:ascii="Times New Roman" w:hAnsi="Times New Roman" w:cs="Times New Roman"/>
          <w:sz w:val="24"/>
          <w:szCs w:val="24"/>
        </w:rPr>
        <w:t>0 ставится в 1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 xml:space="preserve">Перезагружается регистр 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cs.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Перезагружаются другие сегментные регистры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 xml:space="preserve">В стек заносятся регистр </w:t>
      </w:r>
      <w:proofErr w:type="spellStart"/>
      <w:r w:rsidRPr="00DC4F06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DC4F06">
        <w:rPr>
          <w:rFonts w:ascii="Times New Roman" w:hAnsi="Times New Roman" w:cs="Times New Roman"/>
          <w:sz w:val="24"/>
          <w:szCs w:val="24"/>
        </w:rPr>
        <w:t xml:space="preserve"> и точка возврата в реальный режим</w:t>
      </w:r>
    </w:p>
    <w:p w:rsidR="007502B1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 xml:space="preserve">В стек заносятся точка входа в защищенный режим и </w:t>
      </w:r>
      <w:proofErr w:type="spellStart"/>
      <w:r w:rsidRPr="00DC4F06">
        <w:rPr>
          <w:rFonts w:ascii="Times New Roman" w:hAnsi="Times New Roman" w:cs="Times New Roman"/>
          <w:sz w:val="24"/>
          <w:szCs w:val="24"/>
        </w:rPr>
        <w:t>дескриктор</w:t>
      </w:r>
      <w:proofErr w:type="spellEnd"/>
      <w:r w:rsidRPr="00DC4F06">
        <w:rPr>
          <w:rFonts w:ascii="Times New Roman" w:hAnsi="Times New Roman" w:cs="Times New Roman"/>
          <w:sz w:val="24"/>
          <w:szCs w:val="24"/>
        </w:rPr>
        <w:t xml:space="preserve"> сегмента кода защищенного режима</w:t>
      </w:r>
    </w:p>
    <w:p w:rsidR="00DC4F06" w:rsidRPr="00DC4F06" w:rsidRDefault="00DC4F06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Заполняется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TSS</w:t>
      </w:r>
      <w:r w:rsidRPr="00DC4F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второй и третьей задачи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C4F06">
        <w:rPr>
          <w:rFonts w:ascii="Times New Roman" w:hAnsi="Times New Roman" w:cs="Times New Roman"/>
          <w:sz w:val="24"/>
          <w:szCs w:val="24"/>
        </w:rPr>
        <w:t>Переинициализируется</w:t>
      </w:r>
      <w:proofErr w:type="spellEnd"/>
      <w:r w:rsidRPr="00DC4F06">
        <w:rPr>
          <w:rFonts w:ascii="Times New Roman" w:hAnsi="Times New Roman" w:cs="Times New Roman"/>
          <w:sz w:val="24"/>
          <w:szCs w:val="24"/>
        </w:rPr>
        <w:t xml:space="preserve"> контроллеры прерываний на шлюзы 20 – 2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Разрешаются маскируемые и немаскируемые прерывания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Программа переходит в сегмент 32-битного кода</w:t>
      </w:r>
    </w:p>
    <w:p w:rsidR="007502B1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Вызываются процедуры очистки экрана и вывода сообщения</w:t>
      </w:r>
    </w:p>
    <w:p w:rsidR="00DC4F06" w:rsidRPr="00DC4F06" w:rsidRDefault="00DC4F06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Загружается регистр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</w:t>
      </w:r>
      <w:r w:rsidRPr="00DC4F06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тем самым включается режим мультизадачности и заполняется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TSS</w:t>
      </w:r>
      <w:r w:rsidRPr="00DC4F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главной задачи</w:t>
      </w:r>
    </w:p>
    <w:p w:rsidR="007502B1" w:rsidRPr="00BA5479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5479">
        <w:rPr>
          <w:rFonts w:ascii="Times New Roman" w:hAnsi="Times New Roman" w:cs="Times New Roman"/>
          <w:sz w:val="24"/>
          <w:szCs w:val="24"/>
        </w:rPr>
        <w:t xml:space="preserve">Запускается бесконечный цикл, в котором </w:t>
      </w:r>
      <w:r w:rsidR="00BA5479">
        <w:rPr>
          <w:rFonts w:ascii="Times New Roman" w:hAnsi="Times New Roman" w:cs="Times New Roman"/>
          <w:b/>
          <w:sz w:val="24"/>
          <w:szCs w:val="24"/>
        </w:rPr>
        <w:t xml:space="preserve">организуется выполнение главной задачи (вывод на экран символов 1-9), а также переключение по обработчику прерываний на выполнение второй задачи(вывод красно-белой строки) и третьей задачи(вывод зелено-желтой строки). </w:t>
      </w:r>
      <w:r w:rsidRPr="00BA5479">
        <w:rPr>
          <w:rFonts w:ascii="Times New Roman" w:hAnsi="Times New Roman" w:cs="Times New Roman"/>
          <w:sz w:val="24"/>
          <w:szCs w:val="24"/>
        </w:rPr>
        <w:t>По команде выхода программа возвращается в сегмент кода реального режима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По возвращению вновь запрещаются все прерывания</w:t>
      </w:r>
    </w:p>
    <w:p w:rsidR="007502B1" w:rsidRPr="00DC4F06" w:rsidRDefault="007502B1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 xml:space="preserve">Контроллеры прерываний </w:t>
      </w:r>
      <w:proofErr w:type="spellStart"/>
      <w:r w:rsidRPr="00DC4F06">
        <w:rPr>
          <w:rFonts w:ascii="Times New Roman" w:hAnsi="Times New Roman" w:cs="Times New Roman"/>
          <w:sz w:val="24"/>
          <w:szCs w:val="24"/>
        </w:rPr>
        <w:t>переинициализируются</w:t>
      </w:r>
      <w:proofErr w:type="spellEnd"/>
      <w:r w:rsidRPr="00DC4F06">
        <w:rPr>
          <w:rFonts w:ascii="Times New Roman" w:hAnsi="Times New Roman" w:cs="Times New Roman"/>
          <w:sz w:val="24"/>
          <w:szCs w:val="24"/>
        </w:rPr>
        <w:t xml:space="preserve"> на старые вектора</w:t>
      </w:r>
    </w:p>
    <w:p w:rsidR="007502B1" w:rsidRPr="00DC4F06" w:rsidRDefault="004640FF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Устанавливаются новые лимиты сегментов данных, кода и стека</w:t>
      </w:r>
    </w:p>
    <w:p w:rsidR="004640FF" w:rsidRPr="00DC4F06" w:rsidRDefault="004640FF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 xml:space="preserve">Перезагружается регистр </w:t>
      </w:r>
      <w:proofErr w:type="spellStart"/>
      <w:r w:rsidRPr="00DC4F06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</w:p>
    <w:p w:rsidR="004640FF" w:rsidRPr="00DC4F06" w:rsidRDefault="004640FF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Включается реальный режим</w:t>
      </w:r>
    </w:p>
    <w:p w:rsidR="004640FF" w:rsidRPr="00DC4F06" w:rsidRDefault="004640FF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lastRenderedPageBreak/>
        <w:t>Восстанавливаются сегментные регистры</w:t>
      </w:r>
    </w:p>
    <w:p w:rsidR="004640FF" w:rsidRPr="00DC4F06" w:rsidRDefault="004640FF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Восстанавливаются маски контроллера прерываний</w:t>
      </w:r>
    </w:p>
    <w:p w:rsidR="004640FF" w:rsidRPr="00DC4F06" w:rsidRDefault="004640FF" w:rsidP="00DC4F06">
      <w:pPr>
        <w:pStyle w:val="a6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 xml:space="preserve">Запрещается линия </w:t>
      </w:r>
      <w:r w:rsidRPr="00DC4F06">
        <w:rPr>
          <w:rFonts w:ascii="Times New Roman" w:hAnsi="Times New Roman" w:cs="Times New Roman"/>
          <w:sz w:val="24"/>
          <w:szCs w:val="24"/>
          <w:lang w:val="en-US"/>
        </w:rPr>
        <w:t>A20</w:t>
      </w:r>
    </w:p>
    <w:p w:rsidR="00871637" w:rsidRPr="00DC4F06" w:rsidRDefault="004640FF" w:rsidP="00BA5479">
      <w:pPr>
        <w:pStyle w:val="a6"/>
        <w:numPr>
          <w:ilvl w:val="0"/>
          <w:numId w:val="10"/>
        </w:numPr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DC4F06">
        <w:rPr>
          <w:rFonts w:ascii="Times New Roman" w:hAnsi="Times New Roman" w:cs="Times New Roman"/>
          <w:sz w:val="24"/>
          <w:szCs w:val="24"/>
        </w:rPr>
        <w:t>Программа выводит сообщение о успешном возврате</w:t>
      </w:r>
    </w:p>
    <w:p w:rsidR="00871637" w:rsidRDefault="00871637" w:rsidP="00DC4F06">
      <w:pPr>
        <w:pStyle w:val="a6"/>
        <w:numPr>
          <w:ilvl w:val="0"/>
          <w:numId w:val="4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>.386P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>.MODEL  LARGE</w:t>
      </w:r>
    </w:p>
    <w:p w:rsid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INCLUDE STRUCT.ASM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>CODE</w:t>
      </w:r>
      <w:r w:rsidRPr="00BA5479">
        <w:rPr>
          <w:rFonts w:cstheme="minorHAnsi"/>
          <w:sz w:val="16"/>
          <w:szCs w:val="16"/>
        </w:rPr>
        <w:t>_</w:t>
      </w:r>
      <w:r w:rsidRPr="00BA5479">
        <w:rPr>
          <w:rFonts w:cstheme="minorHAnsi"/>
          <w:sz w:val="16"/>
          <w:szCs w:val="16"/>
          <w:lang w:val="en-US"/>
        </w:rPr>
        <w:t>RM</w:t>
      </w:r>
      <w:r w:rsidRPr="00BA5479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segment</w:t>
      </w:r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para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use</w:t>
      </w:r>
      <w:r w:rsidRPr="00BA5479">
        <w:rPr>
          <w:rFonts w:cstheme="minorHAnsi"/>
          <w:sz w:val="16"/>
          <w:szCs w:val="16"/>
        </w:rPr>
        <w:t xml:space="preserve">16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;Сегмент кода реального режима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>CODE</w:t>
      </w:r>
      <w:r w:rsidRPr="00BA5479">
        <w:rPr>
          <w:rFonts w:cstheme="minorHAnsi"/>
          <w:sz w:val="16"/>
          <w:szCs w:val="16"/>
        </w:rPr>
        <w:t>_</w:t>
      </w:r>
      <w:r w:rsidRPr="00BA5479">
        <w:rPr>
          <w:rFonts w:cstheme="minorHAnsi"/>
          <w:sz w:val="16"/>
          <w:szCs w:val="16"/>
          <w:lang w:val="en-US"/>
        </w:rPr>
        <w:t>RM</w:t>
      </w:r>
      <w:r w:rsidRPr="00BA5479">
        <w:rPr>
          <w:rFonts w:cstheme="minorHAnsi"/>
          <w:sz w:val="16"/>
          <w:szCs w:val="16"/>
        </w:rPr>
        <w:t>_</w:t>
      </w:r>
      <w:r w:rsidRPr="00BA5479">
        <w:rPr>
          <w:rFonts w:cstheme="minorHAnsi"/>
          <w:sz w:val="16"/>
          <w:szCs w:val="16"/>
          <w:lang w:val="en-US"/>
        </w:rPr>
        <w:t>BEGIN</w:t>
      </w:r>
      <w:r w:rsidRPr="00BA5479">
        <w:rPr>
          <w:rFonts w:cstheme="minorHAnsi"/>
          <w:sz w:val="16"/>
          <w:szCs w:val="16"/>
        </w:rPr>
        <w:t xml:space="preserve">   = $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assume</w:t>
      </w:r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cs</w:t>
      </w:r>
      <w:proofErr w:type="spellEnd"/>
      <w:r w:rsidRPr="00BA5479">
        <w:rPr>
          <w:rFonts w:cstheme="minorHAnsi"/>
          <w:sz w:val="16"/>
          <w:szCs w:val="16"/>
        </w:rPr>
        <w:t>:</w:t>
      </w:r>
      <w:r w:rsidRPr="00BA5479">
        <w:rPr>
          <w:rFonts w:cstheme="minorHAnsi"/>
          <w:sz w:val="16"/>
          <w:szCs w:val="16"/>
          <w:lang w:val="en-US"/>
        </w:rPr>
        <w:t>CODE</w:t>
      </w:r>
      <w:r w:rsidRPr="00BA5479">
        <w:rPr>
          <w:rFonts w:cstheme="minorHAnsi"/>
          <w:sz w:val="16"/>
          <w:szCs w:val="16"/>
        </w:rPr>
        <w:t>_</w:t>
      </w:r>
      <w:r w:rsidRPr="00BA5479">
        <w:rPr>
          <w:rFonts w:cstheme="minorHAnsi"/>
          <w:sz w:val="16"/>
          <w:szCs w:val="16"/>
          <w:lang w:val="en-US"/>
        </w:rPr>
        <w:t>RM</w:t>
      </w:r>
      <w:r w:rsidRPr="00BA5479">
        <w:rPr>
          <w:rFonts w:cstheme="minorHAnsi"/>
          <w:sz w:val="16"/>
          <w:szCs w:val="16"/>
        </w:rPr>
        <w:t>,</w:t>
      </w:r>
      <w:r w:rsidRPr="00BA5479">
        <w:rPr>
          <w:rFonts w:cstheme="minorHAnsi"/>
          <w:sz w:val="16"/>
          <w:szCs w:val="16"/>
          <w:lang w:val="en-US"/>
        </w:rPr>
        <w:t>DS</w:t>
      </w:r>
      <w:r w:rsidRPr="00BA5479">
        <w:rPr>
          <w:rFonts w:cstheme="minorHAnsi"/>
          <w:sz w:val="16"/>
          <w:szCs w:val="16"/>
        </w:rPr>
        <w:t>:</w:t>
      </w:r>
      <w:r w:rsidRPr="00BA5479">
        <w:rPr>
          <w:rFonts w:cstheme="minorHAnsi"/>
          <w:sz w:val="16"/>
          <w:szCs w:val="16"/>
          <w:lang w:val="en-US"/>
        </w:rPr>
        <w:t>DATA</w:t>
      </w:r>
      <w:r w:rsidRPr="00BA5479">
        <w:rPr>
          <w:rFonts w:cstheme="minorHAnsi"/>
          <w:sz w:val="16"/>
          <w:szCs w:val="16"/>
        </w:rPr>
        <w:t>,</w:t>
      </w:r>
      <w:r w:rsidRPr="00BA5479">
        <w:rPr>
          <w:rFonts w:cstheme="minorHAnsi"/>
          <w:sz w:val="16"/>
          <w:szCs w:val="16"/>
          <w:lang w:val="en-US"/>
        </w:rPr>
        <w:t>ES</w:t>
      </w:r>
      <w:r w:rsidRPr="00BA5479">
        <w:rPr>
          <w:rFonts w:cstheme="minorHAnsi"/>
          <w:sz w:val="16"/>
          <w:szCs w:val="16"/>
        </w:rPr>
        <w:t>:</w:t>
      </w:r>
      <w:r w:rsidRPr="00BA5479">
        <w:rPr>
          <w:rFonts w:cstheme="minorHAnsi"/>
          <w:sz w:val="16"/>
          <w:szCs w:val="16"/>
          <w:lang w:val="en-US"/>
        </w:rPr>
        <w:t>DATA</w:t>
      </w:r>
      <w:r w:rsidRPr="00BA5479">
        <w:rPr>
          <w:rFonts w:cstheme="minorHAnsi"/>
          <w:sz w:val="16"/>
          <w:szCs w:val="16"/>
        </w:rPr>
        <w:t xml:space="preserve">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;Инициализация регистров для ассемблирования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>START: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ax,DATA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</w:t>
      </w:r>
      <w:proofErr w:type="spellStart"/>
      <w:r w:rsidRPr="00BA5479">
        <w:rPr>
          <w:rFonts w:cstheme="minorHAnsi"/>
          <w:sz w:val="16"/>
          <w:szCs w:val="16"/>
        </w:rPr>
        <w:t>Инициализиция</w:t>
      </w:r>
      <w:proofErr w:type="spellEnd"/>
      <w:r w:rsidRPr="00BA5479">
        <w:rPr>
          <w:rFonts w:cstheme="minorHAnsi"/>
          <w:sz w:val="16"/>
          <w:szCs w:val="16"/>
        </w:rPr>
        <w:t xml:space="preserve"> сегментных регистров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ds,ax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es,ax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dx,MSG_ENTER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ah,9h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int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21h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call INPUT                                  </w:t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  <w:t>;</w:t>
      </w:r>
      <w:r w:rsidRPr="00BA5479">
        <w:rPr>
          <w:rFonts w:cstheme="minorHAnsi"/>
          <w:sz w:val="16"/>
          <w:szCs w:val="16"/>
        </w:rPr>
        <w:t>Ввод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времени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ds:[TIME], 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dx,MSG_HELLO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ah,9h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int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21h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ah,7h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int</w:t>
      </w:r>
      <w:proofErr w:type="spellEnd"/>
      <w:r w:rsidRPr="00DC7AED">
        <w:rPr>
          <w:rFonts w:cstheme="minorHAnsi"/>
          <w:sz w:val="16"/>
          <w:szCs w:val="16"/>
        </w:rPr>
        <w:t xml:space="preserve"> 21</w:t>
      </w:r>
      <w:r w:rsidRPr="00BA5479">
        <w:rPr>
          <w:rFonts w:cstheme="minorHAnsi"/>
          <w:sz w:val="16"/>
          <w:szCs w:val="16"/>
          <w:lang w:val="en-US"/>
        </w:rPr>
        <w:t>h</w:t>
      </w:r>
      <w:r w:rsidRPr="00DC7AED">
        <w:rPr>
          <w:rFonts w:cstheme="minorHAnsi"/>
          <w:sz w:val="16"/>
          <w:szCs w:val="16"/>
        </w:rPr>
        <w:t xml:space="preserve">                                     </w:t>
      </w:r>
      <w:r w:rsidRPr="00DC7AED">
        <w:rPr>
          <w:rFonts w:cstheme="minorHAnsi"/>
          <w:sz w:val="16"/>
          <w:szCs w:val="16"/>
        </w:rPr>
        <w:tab/>
      </w:r>
      <w:r w:rsidRPr="00DC7AED">
        <w:rPr>
          <w:rFonts w:cstheme="minorHAnsi"/>
          <w:sz w:val="16"/>
          <w:szCs w:val="16"/>
        </w:rPr>
        <w:tab/>
      </w:r>
      <w:r w:rsidRPr="00DC7AED">
        <w:rPr>
          <w:rFonts w:cstheme="minorHAnsi"/>
          <w:sz w:val="16"/>
          <w:szCs w:val="16"/>
        </w:rPr>
        <w:tab/>
      </w:r>
      <w:r w:rsidRPr="00DC7AED">
        <w:rPr>
          <w:rFonts w:cstheme="minorHAnsi"/>
          <w:sz w:val="16"/>
          <w:szCs w:val="16"/>
        </w:rPr>
        <w:tab/>
        <w:t>;</w:t>
      </w:r>
      <w:r w:rsidRPr="00BA5479">
        <w:rPr>
          <w:rFonts w:cstheme="minorHAnsi"/>
          <w:sz w:val="16"/>
          <w:szCs w:val="16"/>
        </w:rPr>
        <w:t>Ожидание</w:t>
      </w:r>
      <w:r w:rsidRPr="00DC7AED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</w:rPr>
        <w:t>подтверждения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>PREPARE</w:t>
      </w:r>
      <w:r w:rsidRPr="00BA5479">
        <w:rPr>
          <w:rFonts w:cstheme="minorHAnsi"/>
          <w:sz w:val="16"/>
          <w:szCs w:val="16"/>
        </w:rPr>
        <w:t>_</w:t>
      </w:r>
      <w:r w:rsidRPr="00BA5479">
        <w:rPr>
          <w:rFonts w:cstheme="minorHAnsi"/>
          <w:sz w:val="16"/>
          <w:szCs w:val="16"/>
          <w:lang w:val="en-US"/>
        </w:rPr>
        <w:t>RTC</w:t>
      </w:r>
      <w:r w:rsidRPr="00BA5479">
        <w:rPr>
          <w:rFonts w:cstheme="minorHAnsi"/>
          <w:sz w:val="16"/>
          <w:szCs w:val="16"/>
        </w:rPr>
        <w:t xml:space="preserve">: 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;Подготовка часов </w:t>
      </w:r>
      <w:r w:rsidRPr="00BA5479">
        <w:rPr>
          <w:rFonts w:cstheme="minorHAnsi"/>
          <w:sz w:val="16"/>
          <w:szCs w:val="16"/>
          <w:lang w:val="en-US"/>
        </w:rPr>
        <w:t>RTC</w:t>
      </w:r>
      <w:r w:rsidRPr="00BA5479">
        <w:rPr>
          <w:rFonts w:cstheme="minorHAnsi"/>
          <w:sz w:val="16"/>
          <w:szCs w:val="16"/>
        </w:rPr>
        <w:t xml:space="preserve"> 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DC7AED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al</w:t>
      </w:r>
      <w:r w:rsidRPr="00DC7AED">
        <w:rPr>
          <w:rFonts w:cstheme="minorHAnsi"/>
          <w:sz w:val="16"/>
          <w:szCs w:val="16"/>
        </w:rPr>
        <w:t>,0</w:t>
      </w:r>
      <w:proofErr w:type="spellStart"/>
      <w:r w:rsidRPr="00BA5479">
        <w:rPr>
          <w:rFonts w:cstheme="minorHAnsi"/>
          <w:sz w:val="16"/>
          <w:szCs w:val="16"/>
          <w:lang w:val="en-US"/>
        </w:rPr>
        <w:t>Bh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out</w:t>
      </w:r>
      <w:r w:rsidRPr="00BA5479">
        <w:rPr>
          <w:rFonts w:cstheme="minorHAnsi"/>
          <w:sz w:val="16"/>
          <w:szCs w:val="16"/>
        </w:rPr>
        <w:t xml:space="preserve"> 70</w:t>
      </w:r>
      <w:r w:rsidRPr="00BA5479">
        <w:rPr>
          <w:rFonts w:cstheme="minorHAnsi"/>
          <w:sz w:val="16"/>
          <w:szCs w:val="16"/>
          <w:lang w:val="en-US"/>
        </w:rPr>
        <w:t>h</w:t>
      </w:r>
      <w:r w:rsidRPr="00BA5479">
        <w:rPr>
          <w:rFonts w:cstheme="minorHAnsi"/>
          <w:sz w:val="16"/>
          <w:szCs w:val="16"/>
        </w:rPr>
        <w:t>,</w:t>
      </w:r>
      <w:r w:rsidRPr="00BA5479">
        <w:rPr>
          <w:rFonts w:cstheme="minorHAnsi"/>
          <w:sz w:val="16"/>
          <w:szCs w:val="16"/>
          <w:lang w:val="en-US"/>
        </w:rPr>
        <w:t>al</w:t>
      </w:r>
      <w:r w:rsidRPr="00BA5479">
        <w:rPr>
          <w:rFonts w:cstheme="minorHAnsi"/>
          <w:sz w:val="16"/>
          <w:szCs w:val="16"/>
        </w:rPr>
        <w:t xml:space="preserve">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;Выбрать регистр состояния 0</w:t>
      </w:r>
      <w:proofErr w:type="spellStart"/>
      <w:r w:rsidRPr="00BA5479">
        <w:rPr>
          <w:rFonts w:cstheme="minorHAnsi"/>
          <w:sz w:val="16"/>
          <w:szCs w:val="16"/>
          <w:lang w:val="en-US"/>
        </w:rPr>
        <w:t>Bh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in</w:t>
      </w:r>
      <w:r w:rsidRPr="00BA5479">
        <w:rPr>
          <w:rFonts w:cstheme="minorHAnsi"/>
          <w:sz w:val="16"/>
          <w:szCs w:val="16"/>
        </w:rPr>
        <w:t xml:space="preserve">  </w:t>
      </w:r>
      <w:r w:rsidRPr="00BA5479">
        <w:rPr>
          <w:rFonts w:cstheme="minorHAnsi"/>
          <w:sz w:val="16"/>
          <w:szCs w:val="16"/>
          <w:lang w:val="en-US"/>
        </w:rPr>
        <w:t>al</w:t>
      </w:r>
      <w:r w:rsidRPr="00BA5479">
        <w:rPr>
          <w:rFonts w:cstheme="minorHAnsi"/>
          <w:sz w:val="16"/>
          <w:szCs w:val="16"/>
        </w:rPr>
        <w:t>,71</w:t>
      </w:r>
      <w:r w:rsidRPr="00BA5479">
        <w:rPr>
          <w:rFonts w:cstheme="minorHAnsi"/>
          <w:sz w:val="16"/>
          <w:szCs w:val="16"/>
          <w:lang w:val="en-US"/>
        </w:rPr>
        <w:t>h</w:t>
      </w:r>
      <w:r w:rsidRPr="00BA5479">
        <w:rPr>
          <w:rFonts w:cstheme="minorHAnsi"/>
          <w:sz w:val="16"/>
          <w:szCs w:val="16"/>
        </w:rPr>
        <w:t xml:space="preserve">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;Получить значение регистра 0Bh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or</w:t>
      </w:r>
      <w:proofErr w:type="spellEnd"/>
      <w:r w:rsidRPr="00BA5479">
        <w:rPr>
          <w:rFonts w:cstheme="minorHAnsi"/>
          <w:sz w:val="16"/>
          <w:szCs w:val="16"/>
        </w:rPr>
        <w:t xml:space="preserve">  al,00000100b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;Установить бит DM в 1 - формат представления время в двоичном виде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71h,al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;Записать измененное значение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ENABLE_A20:                                    </w:t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  <w:t xml:space="preserve"> ;</w:t>
      </w:r>
      <w:r w:rsidRPr="00BA5479">
        <w:rPr>
          <w:rFonts w:cstheme="minorHAnsi"/>
          <w:sz w:val="16"/>
          <w:szCs w:val="16"/>
        </w:rPr>
        <w:t>Открыть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линию</w:t>
      </w:r>
      <w:r w:rsidRPr="00BA5479">
        <w:rPr>
          <w:rFonts w:cstheme="minorHAnsi"/>
          <w:sz w:val="16"/>
          <w:szCs w:val="16"/>
          <w:lang w:val="en-US"/>
        </w:rPr>
        <w:t xml:space="preserve"> A20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in</w:t>
      </w:r>
      <w:r w:rsidRPr="00DC7AED">
        <w:rPr>
          <w:rFonts w:cstheme="minorHAnsi"/>
          <w:sz w:val="16"/>
          <w:szCs w:val="16"/>
        </w:rPr>
        <w:t xml:space="preserve">  </w:t>
      </w:r>
      <w:r w:rsidRPr="00BA5479">
        <w:rPr>
          <w:rFonts w:cstheme="minorHAnsi"/>
          <w:sz w:val="16"/>
          <w:szCs w:val="16"/>
          <w:lang w:val="en-US"/>
        </w:rPr>
        <w:t>al</w:t>
      </w:r>
      <w:r w:rsidRPr="00DC7AED">
        <w:rPr>
          <w:rFonts w:cstheme="minorHAnsi"/>
          <w:sz w:val="16"/>
          <w:szCs w:val="16"/>
        </w:rPr>
        <w:t>,92</w:t>
      </w:r>
      <w:r w:rsidRPr="00BA5479">
        <w:rPr>
          <w:rFonts w:cstheme="minorHAnsi"/>
          <w:sz w:val="16"/>
          <w:szCs w:val="16"/>
          <w:lang w:val="en-US"/>
        </w:rPr>
        <w:t>h</w:t>
      </w:r>
      <w:r w:rsidRPr="00DC7AED">
        <w:rPr>
          <w:rFonts w:cstheme="minorHAnsi"/>
          <w:sz w:val="16"/>
          <w:szCs w:val="16"/>
        </w:rPr>
        <w:t xml:space="preserve">                                                  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or</w:t>
      </w:r>
      <w:r w:rsidRPr="00BA5479">
        <w:rPr>
          <w:rFonts w:cstheme="minorHAnsi"/>
          <w:sz w:val="16"/>
          <w:szCs w:val="16"/>
        </w:rPr>
        <w:t xml:space="preserve">  </w:t>
      </w:r>
      <w:r w:rsidRPr="00BA5479">
        <w:rPr>
          <w:rFonts w:cstheme="minorHAnsi"/>
          <w:sz w:val="16"/>
          <w:szCs w:val="16"/>
          <w:lang w:val="en-US"/>
        </w:rPr>
        <w:t>al</w:t>
      </w:r>
      <w:r w:rsidRPr="00BA5479">
        <w:rPr>
          <w:rFonts w:cstheme="minorHAnsi"/>
          <w:sz w:val="16"/>
          <w:szCs w:val="16"/>
        </w:rPr>
        <w:t xml:space="preserve">,2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;Установить бит 1 в 1                       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92h,al                                                                                         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>SAVE</w:t>
      </w:r>
      <w:r w:rsidRPr="00BA5479">
        <w:rPr>
          <w:rFonts w:cstheme="minorHAnsi"/>
          <w:sz w:val="16"/>
          <w:szCs w:val="16"/>
        </w:rPr>
        <w:t>_</w:t>
      </w:r>
      <w:r w:rsidRPr="00BA5479">
        <w:rPr>
          <w:rFonts w:cstheme="minorHAnsi"/>
          <w:sz w:val="16"/>
          <w:szCs w:val="16"/>
          <w:lang w:val="en-US"/>
        </w:rPr>
        <w:t>MASK</w:t>
      </w:r>
      <w:r w:rsidRPr="00BA5479">
        <w:rPr>
          <w:rFonts w:cstheme="minorHAnsi"/>
          <w:sz w:val="16"/>
          <w:szCs w:val="16"/>
        </w:rPr>
        <w:t xml:space="preserve">:    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;Сохранить маски прерываний     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in</w:t>
      </w:r>
      <w:r w:rsidRPr="00DC7AED">
        <w:rPr>
          <w:rFonts w:cstheme="minorHAnsi"/>
          <w:sz w:val="16"/>
          <w:szCs w:val="16"/>
        </w:rPr>
        <w:t xml:space="preserve">      </w:t>
      </w:r>
      <w:r w:rsidRPr="00BA5479">
        <w:rPr>
          <w:rFonts w:cstheme="minorHAnsi"/>
          <w:sz w:val="16"/>
          <w:szCs w:val="16"/>
          <w:lang w:val="en-US"/>
        </w:rPr>
        <w:t>al</w:t>
      </w:r>
      <w:r w:rsidRPr="00DC7AED">
        <w:rPr>
          <w:rFonts w:cstheme="minorHAnsi"/>
          <w:sz w:val="16"/>
          <w:szCs w:val="16"/>
        </w:rPr>
        <w:t>,21</w:t>
      </w:r>
      <w:r w:rsidRPr="00BA5479">
        <w:rPr>
          <w:rFonts w:cstheme="minorHAnsi"/>
          <w:sz w:val="16"/>
          <w:szCs w:val="16"/>
          <w:lang w:val="en-US"/>
        </w:rPr>
        <w:t>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INT_MASK_M,al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in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al</w:t>
      </w:r>
      <w:proofErr w:type="spellEnd"/>
      <w:r w:rsidRPr="00BA5479">
        <w:rPr>
          <w:rFonts w:cstheme="minorHAnsi"/>
          <w:sz w:val="16"/>
          <w:szCs w:val="16"/>
          <w:lang w:val="en-US"/>
        </w:rPr>
        <w:t>,0A1h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INT_MASK_S,al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DISABLE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BA5479">
        <w:rPr>
          <w:rFonts w:cstheme="minorHAnsi"/>
          <w:sz w:val="16"/>
          <w:szCs w:val="16"/>
          <w:lang w:val="en-US"/>
        </w:rPr>
        <w:t>INTERRUPTS</w:t>
      </w:r>
      <w:r w:rsidRPr="00DC7AED">
        <w:rPr>
          <w:rFonts w:cstheme="minorHAnsi"/>
          <w:sz w:val="16"/>
          <w:szCs w:val="16"/>
          <w:lang w:val="en-US"/>
        </w:rPr>
        <w:t xml:space="preserve">:           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>;</w:t>
      </w:r>
      <w:r w:rsidRPr="00BA5479">
        <w:rPr>
          <w:rFonts w:cstheme="minorHAnsi"/>
          <w:sz w:val="16"/>
          <w:szCs w:val="16"/>
        </w:rPr>
        <w:t>Запрет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маскируемых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и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немаскируемых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прерываний</w:t>
      </w:r>
      <w:r w:rsidRPr="00DC7AED">
        <w:rPr>
          <w:rFonts w:cstheme="minorHAnsi"/>
          <w:sz w:val="16"/>
          <w:szCs w:val="16"/>
          <w:lang w:val="en-US"/>
        </w:rPr>
        <w:t xml:space="preserve">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cli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;Запрет </w:t>
      </w:r>
      <w:proofErr w:type="spellStart"/>
      <w:r w:rsidRPr="00BA5479">
        <w:rPr>
          <w:rFonts w:cstheme="minorHAnsi"/>
          <w:sz w:val="16"/>
          <w:szCs w:val="16"/>
        </w:rPr>
        <w:t>маскирумых</w:t>
      </w:r>
      <w:proofErr w:type="spellEnd"/>
      <w:r w:rsidRPr="00BA5479">
        <w:rPr>
          <w:rFonts w:cstheme="minorHAnsi"/>
          <w:sz w:val="16"/>
          <w:szCs w:val="16"/>
        </w:rPr>
        <w:t xml:space="preserve">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in</w:t>
      </w:r>
      <w:proofErr w:type="spellEnd"/>
      <w:r w:rsidRPr="00BA5479">
        <w:rPr>
          <w:rFonts w:cstheme="minorHAnsi"/>
          <w:sz w:val="16"/>
          <w:szCs w:val="16"/>
        </w:rPr>
        <w:t xml:space="preserve">  al,70h</w:t>
      </w:r>
      <w:r w:rsidRPr="00BA5479">
        <w:rPr>
          <w:rFonts w:cstheme="minorHAnsi"/>
          <w:sz w:val="16"/>
          <w:szCs w:val="16"/>
        </w:rPr>
        <w:tab/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ab/>
      </w:r>
      <w:proofErr w:type="spellStart"/>
      <w:r w:rsidRPr="00BA5479">
        <w:rPr>
          <w:rFonts w:cstheme="minorHAnsi"/>
          <w:sz w:val="16"/>
          <w:szCs w:val="16"/>
        </w:rPr>
        <w:t>or</w:t>
      </w:r>
      <w:proofErr w:type="spellEnd"/>
      <w:r w:rsidRPr="00BA5479">
        <w:rPr>
          <w:rFonts w:cstheme="minorHAnsi"/>
          <w:sz w:val="16"/>
          <w:szCs w:val="16"/>
        </w:rPr>
        <w:tab/>
        <w:t xml:space="preserve">al,10000000b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;Установить 7 бит в 1 для запрета немаскируемых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ab/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ab/>
        <w:t>70h,al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ab/>
      </w:r>
      <w:proofErr w:type="spellStart"/>
      <w:r w:rsidRPr="00BA5479">
        <w:rPr>
          <w:rFonts w:cstheme="minorHAnsi"/>
          <w:sz w:val="16"/>
          <w:szCs w:val="16"/>
        </w:rPr>
        <w:t>nop</w:t>
      </w:r>
      <w:proofErr w:type="spellEnd"/>
      <w:r w:rsidRPr="00BA5479">
        <w:rPr>
          <w:rFonts w:cstheme="minorHAnsi"/>
          <w:sz w:val="16"/>
          <w:szCs w:val="16"/>
        </w:rPr>
        <w:tab/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LOAD_GDT:   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;Заполнить глобальную таблицу дескрипторов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ax,DATA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si,ax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di,dx</w:t>
      </w:r>
      <w:proofErr w:type="spellEnd"/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WRITE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BA5479">
        <w:rPr>
          <w:rFonts w:cstheme="minorHAnsi"/>
          <w:sz w:val="16"/>
          <w:szCs w:val="16"/>
          <w:lang w:val="en-US"/>
        </w:rPr>
        <w:t>GDT</w:t>
      </w:r>
      <w:r w:rsidRPr="00DC7AED">
        <w:rPr>
          <w:rFonts w:cstheme="minorHAnsi"/>
          <w:sz w:val="16"/>
          <w:szCs w:val="16"/>
          <w:lang w:val="en-US"/>
        </w:rPr>
        <w:t xml:space="preserve">:                    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>;</w:t>
      </w:r>
      <w:r w:rsidRPr="00BA5479">
        <w:rPr>
          <w:rFonts w:cstheme="minorHAnsi"/>
          <w:sz w:val="16"/>
          <w:szCs w:val="16"/>
        </w:rPr>
        <w:t>Заполнить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дескриптор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GDT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bx,GDT_GDT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ax,si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dx,di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add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ax,offset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GDT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adc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][S_DESC.BASE_H],dh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WRITE_CODE_RM: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;Заполнить дескриптор сегмента кода реального режима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bx,GDT_CODE_RM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ax,cs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][S_DESC.BASE_H],dh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WRITE_DATA: 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;Записать дескриптор сегмента данных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bx,GDT_DATA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ax,si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dx,di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][S_DESC.BASE_H],dh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WRITE_STACK: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;Записать дескриптор сегмента стека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, GDT_STACK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ax,ss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][S_DESC.BASE_H],dh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WRITE_CODE_PM: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;Записать дескриптор кода защищенного режима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bx,GDT_CODE_PM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ax,CODE_PM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][S_DESC.BASE_H],dh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or 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][S_DESC.ATTRIBS],40h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WRITE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BA5479">
        <w:rPr>
          <w:rFonts w:cstheme="minorHAnsi"/>
          <w:sz w:val="16"/>
          <w:szCs w:val="16"/>
          <w:lang w:val="en-US"/>
        </w:rPr>
        <w:t>IDT</w:t>
      </w:r>
      <w:r w:rsidRPr="00DC7AED">
        <w:rPr>
          <w:rFonts w:cstheme="minorHAnsi"/>
          <w:sz w:val="16"/>
          <w:szCs w:val="16"/>
          <w:lang w:val="en-US"/>
        </w:rPr>
        <w:t xml:space="preserve">:                    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>;</w:t>
      </w:r>
      <w:r w:rsidRPr="00BA5479">
        <w:rPr>
          <w:rFonts w:cstheme="minorHAnsi"/>
          <w:sz w:val="16"/>
          <w:szCs w:val="16"/>
        </w:rPr>
        <w:t>Записать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дескриптор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IDT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bx,GDT_IDT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ax,si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dx,di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add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ax,offset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adc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][S_DESC.BASE_H],dh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IDTR.IDT_L,ax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IDTR.IDT_H,dx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WRITE_TASK_CODE: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;Записать дескриптор кода второй и третей задачи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lea bx,GDT_CS_2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ax,CODE_2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][S_DESC.BASE_H],dh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or 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][S_DESC.ATTRIBS],40H                </w:t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  <w:t>;32-</w:t>
      </w:r>
      <w:r w:rsidRPr="00BA5479">
        <w:rPr>
          <w:rFonts w:cstheme="minorHAnsi"/>
          <w:sz w:val="16"/>
          <w:szCs w:val="16"/>
        </w:rPr>
        <w:t>битный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сегмент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, GDT_CS_3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 CODE_3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 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 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][S_DESC.BASE_H],dh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or 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][S_DESC.ATTRIBS],40H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WRITE_TASK_STACK: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;Записать дескрипторы сегментов стека дополнительных задач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lea bx,GDT_SS_2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ax,STCK_2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][S_DESC.BASE_H],dh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lea bx,GDT_SS_3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ax,STCK_3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dh,dh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dl,ah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][S_DESC.BASE_H],dh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WRITE_TSS:  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;Записать TSS задач                  ;</w:t>
      </w:r>
      <w:r w:rsidRPr="00BA5479">
        <w:t xml:space="preserve">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7204631" wp14:editId="0C31AD81">
            <wp:simplePos x="0" y="0"/>
            <wp:positionH relativeFrom="column">
              <wp:posOffset>2546985</wp:posOffset>
            </wp:positionH>
            <wp:positionV relativeFrom="paragraph">
              <wp:posOffset>72390</wp:posOffset>
            </wp:positionV>
            <wp:extent cx="1684020" cy="3263900"/>
            <wp:effectExtent l="0" t="0" r="0" b="0"/>
            <wp:wrapNone/>
            <wp:docPr id="1" name="Рисунок 1" descr="http://www.sasm.narod.ru/docs/pm/pm_img/pmtss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sm.narod.ru/docs/pm/pm_img/pmtss3_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bx,GDT_TSS_MAIN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MOV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ax,si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MOV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dx,di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ADD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ax,offset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TSS_MAIN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ADC dx,0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MOV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MOV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MOV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][S_DESC.BASE_H],dh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lea BX, GDT_TSS_2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 SI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 DI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add AX, offset TSS_2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adc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 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][S_DESC.BASE_H],dh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lea bx,GDT_TSS_3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ax,si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dx,di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add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ax,offset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adc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][S_DESC.BASE_L],ax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][S_DESC.BASE_M],dl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>][S_DESC.BASE_H],dh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FILL_IDT:   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;Заполнить таблицу дескрипторов шлюзов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irpc</w:t>
      </w:r>
      <w:proofErr w:type="spellEnd"/>
      <w:r w:rsidRPr="00BA5479">
        <w:rPr>
          <w:rFonts w:cstheme="minorHAnsi"/>
          <w:sz w:val="16"/>
          <w:szCs w:val="16"/>
        </w:rPr>
        <w:t xml:space="preserve">    N, 0123456789ABCDEF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;Заполнить шлюзы 00-0F исключениями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    </w:t>
      </w:r>
      <w:r w:rsidRPr="00BA5479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eax</w:t>
      </w:r>
      <w:proofErr w:type="spellEnd"/>
      <w:r w:rsidRPr="00BA5479">
        <w:rPr>
          <w:rFonts w:cstheme="minorHAnsi"/>
          <w:sz w:val="16"/>
          <w:szCs w:val="16"/>
          <w:lang w:val="en-US"/>
        </w:rPr>
        <w:t>, EXC_0&amp;N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IDT_0&amp;N.OFFS_L,ax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eax</w:t>
      </w:r>
      <w:proofErr w:type="spellEnd"/>
      <w:r w:rsidRPr="00BA5479">
        <w:rPr>
          <w:rFonts w:cstheme="minorHAnsi"/>
          <w:sz w:val="16"/>
          <w:szCs w:val="16"/>
          <w:lang w:val="en-US"/>
        </w:rPr>
        <w:t>, 16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IDT_0&amp;N.OFFS_H,ax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endm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irpc</w:t>
      </w:r>
      <w:proofErr w:type="spellEnd"/>
      <w:r w:rsidRPr="00BA5479">
        <w:rPr>
          <w:rFonts w:cstheme="minorHAnsi"/>
          <w:sz w:val="16"/>
          <w:szCs w:val="16"/>
        </w:rPr>
        <w:t xml:space="preserve">    N, 0123456789ABCDEF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;Заполнить шлюзы 10-1F исключениями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    </w:t>
      </w:r>
      <w:r w:rsidRPr="00BA5479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eax</w:t>
      </w:r>
      <w:proofErr w:type="spellEnd"/>
      <w:r w:rsidRPr="00BA5479">
        <w:rPr>
          <w:rFonts w:cstheme="minorHAnsi"/>
          <w:sz w:val="16"/>
          <w:szCs w:val="16"/>
          <w:lang w:val="en-US"/>
        </w:rPr>
        <w:t>, EXC_1&amp;N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IDT_1&amp;N.OFFS_L,ax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eax</w:t>
      </w:r>
      <w:proofErr w:type="spellEnd"/>
      <w:r w:rsidRPr="00BA5479">
        <w:rPr>
          <w:rFonts w:cstheme="minorHAnsi"/>
          <w:sz w:val="16"/>
          <w:szCs w:val="16"/>
          <w:lang w:val="en-US"/>
        </w:rPr>
        <w:t>, 16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IDT_1&amp;N.OFFS_H,ax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endm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lea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eax</w:t>
      </w:r>
      <w:proofErr w:type="spellEnd"/>
      <w:r w:rsidRPr="00BA5479">
        <w:rPr>
          <w:rFonts w:cstheme="minorHAnsi"/>
          <w:sz w:val="16"/>
          <w:szCs w:val="16"/>
        </w:rPr>
        <w:t xml:space="preserve">, TIMER_HANDLER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;Поместить обработчик прерывания таймера на 20 шлюз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IDT_TIMER.OFFS_L,ax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eax</w:t>
      </w:r>
      <w:proofErr w:type="spellEnd"/>
      <w:r w:rsidRPr="00BA5479">
        <w:rPr>
          <w:rFonts w:cstheme="minorHAnsi"/>
          <w:sz w:val="16"/>
          <w:szCs w:val="16"/>
          <w:lang w:val="en-US"/>
        </w:rPr>
        <w:t>, 16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IDT_TIMER.OFFS_H,ax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lea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eax</w:t>
      </w:r>
      <w:proofErr w:type="spellEnd"/>
      <w:r w:rsidRPr="00BA5479">
        <w:rPr>
          <w:rFonts w:cstheme="minorHAnsi"/>
          <w:sz w:val="16"/>
          <w:szCs w:val="16"/>
        </w:rPr>
        <w:t xml:space="preserve">, KEYBOARD_HANDLER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;Поместить обработчик прерывания клавиатуры на 21 шлюз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IDT_KEYBOARD.OFFS_L,ax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eax</w:t>
      </w:r>
      <w:proofErr w:type="spellEnd"/>
      <w:r w:rsidRPr="00BA5479">
        <w:rPr>
          <w:rFonts w:cstheme="minorHAnsi"/>
          <w:sz w:val="16"/>
          <w:szCs w:val="16"/>
          <w:lang w:val="en-US"/>
        </w:rPr>
        <w:t>, 16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IDT_KEYBOARD.OFFS_H,ax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irpc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N, 234567                          </w:t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  <w:t xml:space="preserve"> ;</w:t>
      </w:r>
      <w:r w:rsidRPr="00BA5479">
        <w:rPr>
          <w:rFonts w:cstheme="minorHAnsi"/>
          <w:sz w:val="16"/>
          <w:szCs w:val="16"/>
        </w:rPr>
        <w:t>Заполнить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вектора</w:t>
      </w:r>
      <w:r w:rsidRPr="00BA5479">
        <w:rPr>
          <w:rFonts w:cstheme="minorHAnsi"/>
          <w:sz w:val="16"/>
          <w:szCs w:val="16"/>
          <w:lang w:val="en-US"/>
        </w:rPr>
        <w:t xml:space="preserve"> 22-27 </w:t>
      </w:r>
      <w:r w:rsidRPr="00BA5479">
        <w:rPr>
          <w:rFonts w:cstheme="minorHAnsi"/>
          <w:sz w:val="16"/>
          <w:szCs w:val="16"/>
        </w:rPr>
        <w:t>заглушками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eax,DUMMY_IRQ_MASTER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IDT_2&amp;N.OFFS_L, 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eax,16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IDT_2&amp;N.OFFS_H, AX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irpc</w:t>
      </w:r>
      <w:proofErr w:type="spellEnd"/>
      <w:r w:rsidRPr="00BA5479">
        <w:rPr>
          <w:rFonts w:cstheme="minorHAnsi"/>
          <w:sz w:val="16"/>
          <w:szCs w:val="16"/>
        </w:rPr>
        <w:t xml:space="preserve">    N, 89ABCDEF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;Заполнить вектора 28-2F заглушками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    </w:t>
      </w:r>
      <w:r w:rsidRPr="00BA5479">
        <w:rPr>
          <w:rFonts w:cstheme="minorHAnsi"/>
          <w:sz w:val="16"/>
          <w:szCs w:val="16"/>
          <w:lang w:val="en-US"/>
        </w:rPr>
        <w:t xml:space="preserve">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eax,DUMMY_IRQ_SLAVE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IDT_2&amp;N.OFFS_L,ax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lastRenderedPageBreak/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shr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eax,16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IDT_2&amp;N.OFFS_H,ax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lgdt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fword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ptr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GDT_GDT                     </w:t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  <w:t>;</w:t>
      </w:r>
      <w:r w:rsidRPr="00BA5479">
        <w:rPr>
          <w:rFonts w:cstheme="minorHAnsi"/>
          <w:sz w:val="16"/>
          <w:szCs w:val="16"/>
        </w:rPr>
        <w:t>Загрузить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регистр</w:t>
      </w:r>
      <w:r w:rsidRPr="00BA5479">
        <w:rPr>
          <w:rFonts w:cstheme="minorHAnsi"/>
          <w:sz w:val="16"/>
          <w:szCs w:val="16"/>
          <w:lang w:val="en-US"/>
        </w:rPr>
        <w:t xml:space="preserve"> GDTR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lidt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fword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ptr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IDTR                         </w:t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ab/>
        <w:t>;</w:t>
      </w:r>
      <w:r w:rsidRPr="00BA5479">
        <w:rPr>
          <w:rFonts w:cstheme="minorHAnsi"/>
          <w:sz w:val="16"/>
          <w:szCs w:val="16"/>
        </w:rPr>
        <w:t>Загрузить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регистр</w:t>
      </w:r>
      <w:r w:rsidRPr="00BA5479">
        <w:rPr>
          <w:rFonts w:cstheme="minorHAnsi"/>
          <w:sz w:val="16"/>
          <w:szCs w:val="16"/>
          <w:lang w:val="en-US"/>
        </w:rPr>
        <w:t xml:space="preserve"> IDTR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eax,cr0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;Получить управляющий регистр cr0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or</w:t>
      </w:r>
      <w:proofErr w:type="spellEnd"/>
      <w:r w:rsidRPr="00BA5479">
        <w:rPr>
          <w:rFonts w:cstheme="minorHAnsi"/>
          <w:sz w:val="16"/>
          <w:szCs w:val="16"/>
        </w:rPr>
        <w:t xml:space="preserve">  al,00000001b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;Установить бит PE в 1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cr0,eax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Записать измененный cr0 и тем самым включить защищенный режим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OVERLOAD_CS: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;Перезагрузить сегмент кода на его дескриптор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0EAH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dw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$+4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dw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CODE_RM_DESC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OVERLOAD_SEGMENT_REGISTERS: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</w:t>
      </w:r>
      <w:proofErr w:type="spellStart"/>
      <w:r w:rsidRPr="00BA5479">
        <w:rPr>
          <w:rFonts w:cstheme="minorHAnsi"/>
          <w:sz w:val="16"/>
          <w:szCs w:val="16"/>
        </w:rPr>
        <w:t>Переинициализировать</w:t>
      </w:r>
      <w:proofErr w:type="spellEnd"/>
      <w:r w:rsidRPr="00BA5479">
        <w:rPr>
          <w:rFonts w:cstheme="minorHAnsi"/>
          <w:sz w:val="16"/>
          <w:szCs w:val="16"/>
        </w:rPr>
        <w:t xml:space="preserve"> остальные сегментные регистры на дескрипторы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ax,DATA_DESC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ds,ax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es,ax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ax,STACK_DESC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ss,ax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fs,ax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;Обнулить регистр </w:t>
      </w:r>
      <w:proofErr w:type="spellStart"/>
      <w:r w:rsidRPr="00BA5479">
        <w:rPr>
          <w:rFonts w:cstheme="minorHAnsi"/>
          <w:sz w:val="16"/>
          <w:szCs w:val="16"/>
        </w:rPr>
        <w:t>fs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gs,ax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;Обнулить регистр </w:t>
      </w:r>
      <w:proofErr w:type="spellStart"/>
      <w:r w:rsidRPr="00BA5479">
        <w:rPr>
          <w:rFonts w:cstheme="minorHAnsi"/>
          <w:sz w:val="16"/>
          <w:szCs w:val="16"/>
        </w:rPr>
        <w:t>gs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lldt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ax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;Обнулить регистр LDTR - не использовать таблицы </w:t>
      </w:r>
      <w:r>
        <w:rPr>
          <w:rFonts w:cstheme="minorHAnsi"/>
          <w:sz w:val="16"/>
          <w:szCs w:val="16"/>
          <w:lang w:val="en-US"/>
        </w:rPr>
        <w:t>LDT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PREPARE_TO_RETURN: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push </w:t>
      </w:r>
      <w:proofErr w:type="spellStart"/>
      <w:r w:rsidRPr="00BA5479">
        <w:rPr>
          <w:rFonts w:cstheme="minorHAnsi"/>
          <w:sz w:val="16"/>
          <w:szCs w:val="16"/>
          <w:lang w:val="en-US"/>
        </w:rPr>
        <w:t>cs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              </w:t>
      </w: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>;</w:t>
      </w:r>
      <w:r w:rsidRPr="00BA5479">
        <w:rPr>
          <w:rFonts w:cstheme="minorHAnsi"/>
          <w:sz w:val="16"/>
          <w:szCs w:val="16"/>
        </w:rPr>
        <w:t>Сегмент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кода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push</w:t>
      </w:r>
      <w:r w:rsidRPr="00BA5479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offset</w:t>
      </w:r>
      <w:r w:rsidRPr="00BA5479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BACK</w:t>
      </w:r>
      <w:r w:rsidRPr="00BA5479">
        <w:rPr>
          <w:rFonts w:cstheme="minorHAnsi"/>
          <w:sz w:val="16"/>
          <w:szCs w:val="16"/>
        </w:rPr>
        <w:t>_</w:t>
      </w:r>
      <w:r w:rsidRPr="00BA5479">
        <w:rPr>
          <w:rFonts w:cstheme="minorHAnsi"/>
          <w:sz w:val="16"/>
          <w:szCs w:val="16"/>
          <w:lang w:val="en-US"/>
        </w:rPr>
        <w:t>TO</w:t>
      </w:r>
      <w:r w:rsidRPr="00BA5479">
        <w:rPr>
          <w:rFonts w:cstheme="minorHAnsi"/>
          <w:sz w:val="16"/>
          <w:szCs w:val="16"/>
        </w:rPr>
        <w:t>_</w:t>
      </w:r>
      <w:r w:rsidRPr="00BA5479">
        <w:rPr>
          <w:rFonts w:cstheme="minorHAnsi"/>
          <w:sz w:val="16"/>
          <w:szCs w:val="16"/>
          <w:lang w:val="en-US"/>
        </w:rPr>
        <w:t>RM</w:t>
      </w:r>
      <w:r w:rsidRPr="00BA5479">
        <w:rPr>
          <w:rFonts w:cstheme="minorHAnsi"/>
          <w:sz w:val="16"/>
          <w:szCs w:val="16"/>
        </w:rPr>
        <w:t xml:space="preserve">                      </w:t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;Смещение точки возврата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lea</w:t>
      </w:r>
      <w:r w:rsidRPr="00BA5479">
        <w:rPr>
          <w:rFonts w:cstheme="minorHAnsi"/>
          <w:sz w:val="16"/>
          <w:szCs w:val="16"/>
        </w:rPr>
        <w:t xml:space="preserve">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edi</w:t>
      </w:r>
      <w:proofErr w:type="spellEnd"/>
      <w:r w:rsidRPr="00BA5479">
        <w:rPr>
          <w:rFonts w:cstheme="minorHAnsi"/>
          <w:sz w:val="16"/>
          <w:szCs w:val="16"/>
        </w:rPr>
        <w:t>,</w:t>
      </w:r>
      <w:r w:rsidRPr="00BA5479">
        <w:rPr>
          <w:rFonts w:cstheme="minorHAnsi"/>
          <w:sz w:val="16"/>
          <w:szCs w:val="16"/>
          <w:lang w:val="en-US"/>
        </w:rPr>
        <w:t>ENTER</w:t>
      </w:r>
      <w:r w:rsidRPr="00BA5479">
        <w:rPr>
          <w:rFonts w:cstheme="minorHAnsi"/>
          <w:sz w:val="16"/>
          <w:szCs w:val="16"/>
        </w:rPr>
        <w:t>_</w:t>
      </w:r>
      <w:r w:rsidRPr="00BA5479">
        <w:rPr>
          <w:rFonts w:cstheme="minorHAnsi"/>
          <w:sz w:val="16"/>
          <w:szCs w:val="16"/>
          <w:lang w:val="en-US"/>
        </w:rPr>
        <w:t>PM</w:t>
      </w:r>
      <w:r w:rsidRPr="00BA5479">
        <w:rPr>
          <w:rFonts w:cstheme="minorHAnsi"/>
          <w:sz w:val="16"/>
          <w:szCs w:val="16"/>
        </w:rPr>
        <w:t xml:space="preserve">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;Получить точку входа в защищенный режим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eax</w:t>
      </w:r>
      <w:proofErr w:type="spellEnd"/>
      <w:r w:rsidRPr="00BA5479">
        <w:rPr>
          <w:rFonts w:cstheme="minorHAnsi"/>
          <w:sz w:val="16"/>
          <w:szCs w:val="16"/>
        </w:rPr>
        <w:t>,</w:t>
      </w:r>
      <w:r w:rsidRPr="00BA5479">
        <w:rPr>
          <w:rFonts w:cstheme="minorHAnsi"/>
          <w:sz w:val="16"/>
          <w:szCs w:val="16"/>
          <w:lang w:val="en-US"/>
        </w:rPr>
        <w:t>CODE</w:t>
      </w:r>
      <w:r w:rsidRPr="00BA5479">
        <w:rPr>
          <w:rFonts w:cstheme="minorHAnsi"/>
          <w:sz w:val="16"/>
          <w:szCs w:val="16"/>
        </w:rPr>
        <w:t>_</w:t>
      </w:r>
      <w:r w:rsidRPr="00BA5479">
        <w:rPr>
          <w:rFonts w:cstheme="minorHAnsi"/>
          <w:sz w:val="16"/>
          <w:szCs w:val="16"/>
          <w:lang w:val="en-US"/>
        </w:rPr>
        <w:t>PM</w:t>
      </w:r>
      <w:r w:rsidRPr="00BA5479">
        <w:rPr>
          <w:rFonts w:cstheme="minorHAnsi"/>
          <w:sz w:val="16"/>
          <w:szCs w:val="16"/>
        </w:rPr>
        <w:t>_</w:t>
      </w:r>
      <w:r w:rsidRPr="00BA5479">
        <w:rPr>
          <w:rFonts w:cstheme="minorHAnsi"/>
          <w:sz w:val="16"/>
          <w:szCs w:val="16"/>
          <w:lang w:val="en-US"/>
        </w:rPr>
        <w:t>DESC</w:t>
      </w:r>
      <w:r w:rsidRPr="00BA5479">
        <w:rPr>
          <w:rFonts w:cstheme="minorHAnsi"/>
          <w:sz w:val="16"/>
          <w:szCs w:val="16"/>
        </w:rPr>
        <w:t xml:space="preserve">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 xml:space="preserve"> ;Получить дескриптор кода защищенного режима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push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eax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;Занести их в стек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push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edi</w:t>
      </w:r>
      <w:proofErr w:type="spellEnd"/>
      <w:r w:rsidRPr="00BA5479">
        <w:rPr>
          <w:rFonts w:cstheme="minorHAnsi"/>
          <w:sz w:val="16"/>
          <w:szCs w:val="16"/>
        </w:rPr>
        <w:t xml:space="preserve">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PREPARE_TSS:  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;Подготавливаю TSS для дополнительных задач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or</w:t>
      </w:r>
      <w:proofErr w:type="spellEnd"/>
      <w:r w:rsidRPr="00BA5479">
        <w:rPr>
          <w:rFonts w:cstheme="minorHAnsi"/>
          <w:sz w:val="16"/>
          <w:szCs w:val="16"/>
        </w:rPr>
        <w:t xml:space="preserve">  TSS_2.R_EFLAGS, 3200H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 xml:space="preserve">;Установить 3 уровень </w:t>
      </w:r>
      <w:proofErr w:type="spellStart"/>
      <w:r w:rsidRPr="00BA5479">
        <w:rPr>
          <w:rFonts w:cstheme="minorHAnsi"/>
          <w:sz w:val="16"/>
          <w:szCs w:val="16"/>
        </w:rPr>
        <w:t>привелегий</w:t>
      </w:r>
      <w:proofErr w:type="spellEnd"/>
      <w:r w:rsidRPr="00BA5479">
        <w:rPr>
          <w:rFonts w:cstheme="minorHAnsi"/>
          <w:sz w:val="16"/>
          <w:szCs w:val="16"/>
        </w:rPr>
        <w:t xml:space="preserve"> и разрешить аппаратные прерывания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TSS_2.R_CS,CS_2_DESC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;Установить регистр сегмента кода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TSS_2.R_EIP,offset TASK_2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;Установить регистр команд на точку входа в задачу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TSS_2.R_SS, SS_2_DESC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;Установить сегмент стека задачи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TSS_2.R_ESP,0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;Установить указатель стека на начало стека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ax</w:t>
      </w:r>
      <w:proofErr w:type="spellEnd"/>
      <w:r w:rsidRPr="00BA5479">
        <w:rPr>
          <w:rFonts w:cstheme="minorHAnsi"/>
          <w:sz w:val="16"/>
          <w:szCs w:val="16"/>
        </w:rPr>
        <w:t xml:space="preserve">, 0 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;Обнулить сегментные регистры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TSS_2.R_DS, AX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TSS</w:t>
      </w:r>
      <w:r w:rsidRPr="00DC7AED">
        <w:rPr>
          <w:rFonts w:cstheme="minorHAnsi"/>
          <w:sz w:val="16"/>
          <w:szCs w:val="16"/>
          <w:lang w:val="en-US"/>
        </w:rPr>
        <w:t>_2.</w:t>
      </w:r>
      <w:r w:rsidRPr="00BA5479">
        <w:rPr>
          <w:rFonts w:cstheme="minorHAnsi"/>
          <w:sz w:val="16"/>
          <w:szCs w:val="16"/>
          <w:lang w:val="en-US"/>
        </w:rPr>
        <w:t>R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BA5479">
        <w:rPr>
          <w:rFonts w:cstheme="minorHAnsi"/>
          <w:sz w:val="16"/>
          <w:szCs w:val="16"/>
          <w:lang w:val="en-US"/>
        </w:rPr>
        <w:t>ES</w:t>
      </w:r>
      <w:r w:rsidRPr="00DC7AED">
        <w:rPr>
          <w:rFonts w:cstheme="minorHAnsi"/>
          <w:sz w:val="16"/>
          <w:szCs w:val="16"/>
          <w:lang w:val="en-US"/>
        </w:rPr>
        <w:t xml:space="preserve">, </w:t>
      </w:r>
      <w:r w:rsidRPr="00BA5479">
        <w:rPr>
          <w:rFonts w:cstheme="minorHAnsi"/>
          <w:sz w:val="16"/>
          <w:szCs w:val="16"/>
          <w:lang w:val="en-US"/>
        </w:rPr>
        <w:t>AX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TSS</w:t>
      </w:r>
      <w:r w:rsidRPr="00DC7AED">
        <w:rPr>
          <w:rFonts w:cstheme="minorHAnsi"/>
          <w:sz w:val="16"/>
          <w:szCs w:val="16"/>
          <w:lang w:val="en-US"/>
        </w:rPr>
        <w:t>_2.</w:t>
      </w:r>
      <w:r w:rsidRPr="00BA5479">
        <w:rPr>
          <w:rFonts w:cstheme="minorHAnsi"/>
          <w:sz w:val="16"/>
          <w:szCs w:val="16"/>
          <w:lang w:val="en-US"/>
        </w:rPr>
        <w:t>R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BA5479">
        <w:rPr>
          <w:rFonts w:cstheme="minorHAnsi"/>
          <w:sz w:val="16"/>
          <w:szCs w:val="16"/>
          <w:lang w:val="en-US"/>
        </w:rPr>
        <w:t>FS</w:t>
      </w:r>
      <w:r w:rsidRPr="00DC7AED">
        <w:rPr>
          <w:rFonts w:cstheme="minorHAnsi"/>
          <w:sz w:val="16"/>
          <w:szCs w:val="16"/>
          <w:lang w:val="en-US"/>
        </w:rPr>
        <w:t xml:space="preserve">, </w:t>
      </w:r>
      <w:r w:rsidRPr="00BA5479">
        <w:rPr>
          <w:rFonts w:cstheme="minorHAnsi"/>
          <w:sz w:val="16"/>
          <w:szCs w:val="16"/>
          <w:lang w:val="en-US"/>
        </w:rPr>
        <w:t>AX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TSS</w:t>
      </w:r>
      <w:r w:rsidRPr="00DC7AED">
        <w:rPr>
          <w:rFonts w:cstheme="minorHAnsi"/>
          <w:sz w:val="16"/>
          <w:szCs w:val="16"/>
          <w:lang w:val="en-US"/>
        </w:rPr>
        <w:t>_2.</w:t>
      </w:r>
      <w:r w:rsidRPr="00BA5479">
        <w:rPr>
          <w:rFonts w:cstheme="minorHAnsi"/>
          <w:sz w:val="16"/>
          <w:szCs w:val="16"/>
          <w:lang w:val="en-US"/>
        </w:rPr>
        <w:t>R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BA5479">
        <w:rPr>
          <w:rFonts w:cstheme="minorHAnsi"/>
          <w:sz w:val="16"/>
          <w:szCs w:val="16"/>
          <w:lang w:val="en-US"/>
        </w:rPr>
        <w:t>GS</w:t>
      </w:r>
      <w:r w:rsidRPr="00DC7AED">
        <w:rPr>
          <w:rFonts w:cstheme="minorHAnsi"/>
          <w:sz w:val="16"/>
          <w:szCs w:val="16"/>
          <w:lang w:val="en-US"/>
        </w:rPr>
        <w:t xml:space="preserve">, </w:t>
      </w:r>
      <w:r w:rsidRPr="00BA5479">
        <w:rPr>
          <w:rFonts w:cstheme="minorHAnsi"/>
          <w:sz w:val="16"/>
          <w:szCs w:val="16"/>
          <w:lang w:val="en-US"/>
        </w:rPr>
        <w:t>AX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TSS</w:t>
      </w:r>
      <w:r w:rsidRPr="00DC7AED">
        <w:rPr>
          <w:rFonts w:cstheme="minorHAnsi"/>
          <w:sz w:val="16"/>
          <w:szCs w:val="16"/>
          <w:lang w:val="en-US"/>
        </w:rPr>
        <w:t>_2.</w:t>
      </w:r>
      <w:r w:rsidRPr="00BA5479">
        <w:rPr>
          <w:rFonts w:cstheme="minorHAnsi"/>
          <w:sz w:val="16"/>
          <w:szCs w:val="16"/>
          <w:lang w:val="en-US"/>
        </w:rPr>
        <w:t>SS</w:t>
      </w:r>
      <w:r w:rsidRPr="00DC7AED">
        <w:rPr>
          <w:rFonts w:cstheme="minorHAnsi"/>
          <w:sz w:val="16"/>
          <w:szCs w:val="16"/>
          <w:lang w:val="en-US"/>
        </w:rPr>
        <w:t xml:space="preserve">0, </w:t>
      </w:r>
      <w:r w:rsidRPr="00BA5479">
        <w:rPr>
          <w:rFonts w:cstheme="minorHAnsi"/>
          <w:sz w:val="16"/>
          <w:szCs w:val="16"/>
          <w:lang w:val="en-US"/>
        </w:rPr>
        <w:t>STACK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BA5479">
        <w:rPr>
          <w:rFonts w:cstheme="minorHAnsi"/>
          <w:sz w:val="16"/>
          <w:szCs w:val="16"/>
          <w:lang w:val="en-US"/>
        </w:rPr>
        <w:t>DESC</w:t>
      </w:r>
      <w:r w:rsidRPr="00DC7AED">
        <w:rPr>
          <w:rFonts w:cstheme="minorHAnsi"/>
          <w:sz w:val="16"/>
          <w:szCs w:val="16"/>
          <w:lang w:val="en-US"/>
        </w:rPr>
        <w:t xml:space="preserve">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 xml:space="preserve"> ;</w:t>
      </w:r>
      <w:r w:rsidRPr="00BA5479">
        <w:rPr>
          <w:rFonts w:cstheme="minorHAnsi"/>
          <w:sz w:val="16"/>
          <w:szCs w:val="16"/>
        </w:rPr>
        <w:t>Установить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сегмент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стека</w:t>
      </w:r>
      <w:r w:rsidRPr="00DC7AED">
        <w:rPr>
          <w:rFonts w:cstheme="minorHAnsi"/>
          <w:sz w:val="16"/>
          <w:szCs w:val="16"/>
          <w:lang w:val="en-US"/>
        </w:rPr>
        <w:t xml:space="preserve"> 0 </w:t>
      </w:r>
      <w:r w:rsidRPr="00BA5479">
        <w:rPr>
          <w:rFonts w:cstheme="minorHAnsi"/>
          <w:sz w:val="16"/>
          <w:szCs w:val="16"/>
        </w:rPr>
        <w:t>уровня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доступа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TSS_2.ESP0, 500h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;И указатель в стеке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or</w:t>
      </w:r>
      <w:proofErr w:type="spellEnd"/>
      <w:r w:rsidRPr="00BA5479">
        <w:rPr>
          <w:rFonts w:cstheme="minorHAnsi"/>
          <w:sz w:val="16"/>
          <w:szCs w:val="16"/>
        </w:rPr>
        <w:t xml:space="preserve">  TSS_3.R_EFLAGS,3200H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 xml:space="preserve"> ;Установить 3 уровень </w:t>
      </w:r>
      <w:proofErr w:type="spellStart"/>
      <w:r w:rsidRPr="00BA5479">
        <w:rPr>
          <w:rFonts w:cstheme="minorHAnsi"/>
          <w:sz w:val="16"/>
          <w:szCs w:val="16"/>
        </w:rPr>
        <w:t>привелегий</w:t>
      </w:r>
      <w:proofErr w:type="spellEnd"/>
      <w:r w:rsidRPr="00BA5479">
        <w:rPr>
          <w:rFonts w:cstheme="minorHAnsi"/>
          <w:sz w:val="16"/>
          <w:szCs w:val="16"/>
        </w:rPr>
        <w:t xml:space="preserve"> и разрешить аппаратные прерывания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1774353" wp14:editId="075EB513">
            <wp:simplePos x="0" y="0"/>
            <wp:positionH relativeFrom="column">
              <wp:posOffset>1221105</wp:posOffset>
            </wp:positionH>
            <wp:positionV relativeFrom="paragraph">
              <wp:posOffset>17780</wp:posOffset>
            </wp:positionV>
            <wp:extent cx="3985260" cy="491490"/>
            <wp:effectExtent l="0" t="0" r="0" b="3810"/>
            <wp:wrapNone/>
            <wp:docPr id="2" name="Рисунок 2" descr="http://sasm.narod.ru/apps/eflags/eflag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asm.narod.ru/apps/eflags/eflag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TSS_3.R_CS,CS_3_DESC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TSS_3.R_EIP,offset TASK_3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TSS_3.R_SS, SS_3_DESC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TSS_3.R_ESP,0</w:t>
      </w:r>
      <w:r w:rsidRPr="00DC7AED">
        <w:rPr>
          <w:lang w:val="en-US"/>
        </w:rPr>
        <w:t xml:space="preserve">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ax, 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TSS_3.R_DS, 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TSS_3.R_ES, 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TSS_3.R_FS, 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TSS_3.R_GS, AX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TSS_3.SS0, STACK_DESC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TSS_3.ESP0, 600h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>REINITIALIAZE_CO</w:t>
      </w:r>
      <w:r>
        <w:rPr>
          <w:rFonts w:cstheme="minorHAnsi"/>
          <w:sz w:val="16"/>
          <w:szCs w:val="16"/>
        </w:rPr>
        <w:t xml:space="preserve">NTROLLER_FOR_PM: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</w:t>
      </w:r>
      <w:proofErr w:type="spellStart"/>
      <w:r w:rsidRPr="00BA5479">
        <w:rPr>
          <w:rFonts w:cstheme="minorHAnsi"/>
          <w:sz w:val="16"/>
          <w:szCs w:val="16"/>
        </w:rPr>
        <w:t>Переинициализировать</w:t>
      </w:r>
      <w:proofErr w:type="spellEnd"/>
      <w:r w:rsidRPr="00BA5479">
        <w:rPr>
          <w:rFonts w:cstheme="minorHAnsi"/>
          <w:sz w:val="16"/>
          <w:szCs w:val="16"/>
        </w:rPr>
        <w:t xml:space="preserve"> контроллер прерываний на вектора 20h, 28h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al,00010</w:t>
      </w:r>
      <w:r>
        <w:rPr>
          <w:rFonts w:cstheme="minorHAnsi"/>
          <w:sz w:val="16"/>
          <w:szCs w:val="16"/>
        </w:rPr>
        <w:t xml:space="preserve">001b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</w:rPr>
        <w:t xml:space="preserve">;ICW1 - </w:t>
      </w:r>
      <w:proofErr w:type="spellStart"/>
      <w:r w:rsidRPr="00BA5479">
        <w:rPr>
          <w:rFonts w:cstheme="minorHAnsi"/>
          <w:sz w:val="16"/>
          <w:szCs w:val="16"/>
        </w:rPr>
        <w:t>переинициализация</w:t>
      </w:r>
      <w:proofErr w:type="spellEnd"/>
      <w:r w:rsidRPr="00BA5479">
        <w:rPr>
          <w:rFonts w:cstheme="minorHAnsi"/>
          <w:sz w:val="16"/>
          <w:szCs w:val="16"/>
        </w:rPr>
        <w:t xml:space="preserve"> контроллера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20h,al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</w:t>
      </w:r>
      <w:proofErr w:type="spellStart"/>
      <w:r w:rsidRPr="00BA5479">
        <w:rPr>
          <w:rFonts w:cstheme="minorHAnsi"/>
          <w:sz w:val="16"/>
          <w:szCs w:val="16"/>
        </w:rPr>
        <w:t>Переинициализируем</w:t>
      </w:r>
      <w:proofErr w:type="spellEnd"/>
      <w:r w:rsidRPr="00BA5479">
        <w:rPr>
          <w:rFonts w:cstheme="minorHAnsi"/>
          <w:sz w:val="16"/>
          <w:szCs w:val="16"/>
        </w:rPr>
        <w:t xml:space="preserve"> ведущий контроллер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0A0h,al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</w:t>
      </w:r>
      <w:proofErr w:type="spellStart"/>
      <w:r w:rsidRPr="00BA5479">
        <w:rPr>
          <w:rFonts w:cstheme="minorHAnsi"/>
          <w:sz w:val="16"/>
          <w:szCs w:val="16"/>
        </w:rPr>
        <w:t>Переинициализируем</w:t>
      </w:r>
      <w:proofErr w:type="spellEnd"/>
      <w:r w:rsidRPr="00BA5479">
        <w:rPr>
          <w:rFonts w:cstheme="minorHAnsi"/>
          <w:sz w:val="16"/>
          <w:szCs w:val="16"/>
        </w:rPr>
        <w:t xml:space="preserve"> ведомый контроллер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al,20h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;ICW2 - номер базового вектора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21h,al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 xml:space="preserve"> ;ведущего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al,28h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;ICW2 - номер базового вектора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0A1h,al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;ведомого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al,04h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;ICW3 - ведущий контроллер подключен к 3 линии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21h,al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al,02h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;ICW3 - ведомый контроллер подключен к 3 линии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0A1h,al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al,11h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;ICW4 - режим специальной полной вложенности для ведущего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21h,al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al,01h                                  </w:t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ab/>
        <w:t>;ICW4 - режим обычной полной вложенности для ведомого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0A1h,al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lastRenderedPageBreak/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al</w:t>
      </w:r>
      <w:proofErr w:type="spellEnd"/>
      <w:r w:rsidRPr="00BA5479">
        <w:rPr>
          <w:rFonts w:cstheme="minorHAnsi"/>
          <w:sz w:val="16"/>
          <w:szCs w:val="16"/>
        </w:rPr>
        <w:t xml:space="preserve">, 0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</w:t>
      </w:r>
      <w:proofErr w:type="spellStart"/>
      <w:r w:rsidRPr="00BA5479">
        <w:rPr>
          <w:rFonts w:cstheme="minorHAnsi"/>
          <w:sz w:val="16"/>
          <w:szCs w:val="16"/>
        </w:rPr>
        <w:t>Размаскировать</w:t>
      </w:r>
      <w:proofErr w:type="spellEnd"/>
      <w:r w:rsidRPr="00BA5479">
        <w:rPr>
          <w:rFonts w:cstheme="minorHAnsi"/>
          <w:sz w:val="16"/>
          <w:szCs w:val="16"/>
        </w:rPr>
        <w:t xml:space="preserve"> прерывания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21h,al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;Ведущего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0A1h,al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;Ведомого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ENABLE_INTERRUPTS_0: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;Разрешить маскируемые и немаскируемые прерывания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in</w:t>
      </w:r>
      <w:proofErr w:type="spellEnd"/>
      <w:r w:rsidRPr="00BA5479">
        <w:rPr>
          <w:rFonts w:cstheme="minorHAnsi"/>
          <w:sz w:val="16"/>
          <w:szCs w:val="16"/>
        </w:rPr>
        <w:t xml:space="preserve">  al,70h</w:t>
      </w:r>
      <w:r w:rsidRPr="00BA5479">
        <w:rPr>
          <w:rFonts w:cstheme="minorHAnsi"/>
          <w:sz w:val="16"/>
          <w:szCs w:val="16"/>
        </w:rPr>
        <w:tab/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ab/>
      </w:r>
      <w:proofErr w:type="spellStart"/>
      <w:r w:rsidRPr="00BA5479">
        <w:rPr>
          <w:rFonts w:cstheme="minorHAnsi"/>
          <w:sz w:val="16"/>
          <w:szCs w:val="16"/>
        </w:rPr>
        <w:t>and</w:t>
      </w:r>
      <w:proofErr w:type="spellEnd"/>
      <w:r w:rsidRPr="00BA5479">
        <w:rPr>
          <w:rFonts w:cstheme="minorHAnsi"/>
          <w:sz w:val="16"/>
          <w:szCs w:val="16"/>
        </w:rPr>
        <w:tab/>
        <w:t xml:space="preserve">al,01111111b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;Установить 7 бит в 0 для запрета немаскируемых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ab/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ab/>
        <w:t>70h,al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ab/>
      </w:r>
      <w:proofErr w:type="spellStart"/>
      <w:r w:rsidRPr="00BA5479">
        <w:rPr>
          <w:rFonts w:cstheme="minorHAnsi"/>
          <w:sz w:val="16"/>
          <w:szCs w:val="16"/>
        </w:rPr>
        <w:t>nop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sti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;Разрешить маскируемые прерывания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GO_TO_CODE_PM: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;Переход к сегменту кода защищенного режима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66h          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retf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BACK_TO_RM: 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;Точка возврата в реальный режим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cli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;Запрет маскируемых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in</w:t>
      </w:r>
      <w:proofErr w:type="spellEnd"/>
      <w:r w:rsidRPr="00BA5479">
        <w:rPr>
          <w:rFonts w:cstheme="minorHAnsi"/>
          <w:sz w:val="16"/>
          <w:szCs w:val="16"/>
        </w:rPr>
        <w:t xml:space="preserve">  al,70h</w:t>
      </w:r>
      <w:r w:rsidRPr="00BA5479">
        <w:rPr>
          <w:rFonts w:cstheme="minorHAnsi"/>
          <w:sz w:val="16"/>
          <w:szCs w:val="16"/>
        </w:rPr>
        <w:tab/>
        <w:t xml:space="preserve">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;И не маскируемых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ab/>
      </w:r>
      <w:proofErr w:type="spellStart"/>
      <w:r w:rsidRPr="00BA5479">
        <w:rPr>
          <w:rFonts w:cstheme="minorHAnsi"/>
          <w:sz w:val="16"/>
          <w:szCs w:val="16"/>
        </w:rPr>
        <w:t>or</w:t>
      </w:r>
      <w:proofErr w:type="spellEnd"/>
      <w:r w:rsidRPr="00BA5479">
        <w:rPr>
          <w:rFonts w:cstheme="minorHAnsi"/>
          <w:sz w:val="16"/>
          <w:szCs w:val="16"/>
        </w:rPr>
        <w:tab/>
        <w:t xml:space="preserve">AL,10000000b                            </w:t>
      </w:r>
      <w:r w:rsidR="00817EB7">
        <w:rPr>
          <w:rFonts w:cstheme="minorHAnsi"/>
          <w:sz w:val="16"/>
          <w:szCs w:val="16"/>
        </w:rPr>
        <w:tab/>
      </w:r>
      <w:r w:rsidR="00817EB7">
        <w:rPr>
          <w:rFonts w:cstheme="minorHAnsi"/>
          <w:sz w:val="16"/>
          <w:szCs w:val="16"/>
        </w:rPr>
        <w:tab/>
      </w:r>
      <w:r w:rsid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;Установить 7 бит в 1 для запрета немаскируемых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ab/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ab/>
        <w:t>70h,AL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ab/>
      </w:r>
      <w:proofErr w:type="spellStart"/>
      <w:r w:rsidRPr="00BA5479">
        <w:rPr>
          <w:rFonts w:cstheme="minorHAnsi"/>
          <w:sz w:val="16"/>
          <w:szCs w:val="16"/>
        </w:rPr>
        <w:t>nop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REINITIALISE_CONTROLLER: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</w:t>
      </w:r>
      <w:proofErr w:type="spellStart"/>
      <w:r w:rsidRPr="00BA5479">
        <w:rPr>
          <w:rFonts w:cstheme="minorHAnsi"/>
          <w:sz w:val="16"/>
          <w:szCs w:val="16"/>
        </w:rPr>
        <w:t>Переиницализация</w:t>
      </w:r>
      <w:proofErr w:type="spellEnd"/>
      <w:r w:rsidRPr="00BA5479">
        <w:rPr>
          <w:rFonts w:cstheme="minorHAnsi"/>
          <w:sz w:val="16"/>
          <w:szCs w:val="16"/>
        </w:rPr>
        <w:t xml:space="preserve"> контроллера прерываний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al,00010001b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;ICW1 - </w:t>
      </w:r>
      <w:proofErr w:type="spellStart"/>
      <w:r w:rsidRPr="00BA5479">
        <w:rPr>
          <w:rFonts w:cstheme="minorHAnsi"/>
          <w:sz w:val="16"/>
          <w:szCs w:val="16"/>
        </w:rPr>
        <w:t>переинициализация</w:t>
      </w:r>
      <w:proofErr w:type="spellEnd"/>
      <w:r w:rsidRPr="00BA5479">
        <w:rPr>
          <w:rFonts w:cstheme="minorHAnsi"/>
          <w:sz w:val="16"/>
          <w:szCs w:val="16"/>
        </w:rPr>
        <w:t xml:space="preserve"> контроллера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20h,al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</w:t>
      </w:r>
      <w:proofErr w:type="spellStart"/>
      <w:r w:rsidRPr="00BA5479">
        <w:rPr>
          <w:rFonts w:cstheme="minorHAnsi"/>
          <w:sz w:val="16"/>
          <w:szCs w:val="16"/>
        </w:rPr>
        <w:t>Переинициализируем</w:t>
      </w:r>
      <w:proofErr w:type="spellEnd"/>
      <w:r w:rsidRPr="00BA5479">
        <w:rPr>
          <w:rFonts w:cstheme="minorHAnsi"/>
          <w:sz w:val="16"/>
          <w:szCs w:val="16"/>
        </w:rPr>
        <w:t xml:space="preserve"> ведущий контроллер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0A0h,al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</w:t>
      </w:r>
      <w:proofErr w:type="spellStart"/>
      <w:r w:rsidRPr="00BA5479">
        <w:rPr>
          <w:rFonts w:cstheme="minorHAnsi"/>
          <w:sz w:val="16"/>
          <w:szCs w:val="16"/>
        </w:rPr>
        <w:t>Переинициализируем</w:t>
      </w:r>
      <w:proofErr w:type="spellEnd"/>
      <w:r w:rsidRPr="00BA5479">
        <w:rPr>
          <w:rFonts w:cstheme="minorHAnsi"/>
          <w:sz w:val="16"/>
          <w:szCs w:val="16"/>
        </w:rPr>
        <w:t xml:space="preserve"> ведомый контроллер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al,8h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;ICW2 - номер базового вектора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21h,al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;ведущего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al,70h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;ICW2 - номер базового вектора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0A1h,al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;ведомого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al,04h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;ICW3 - ведущий контроллер подключен к 3 линии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21h,al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al,02h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;ICW3 - ведомый контроллер подключен к 3 линии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0A1h,al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al,11h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;ICW4 - режим специальной полной вложенности для ведущего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21h,al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al,01h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;ICW4 - режим обычной полной вложенности для ведомого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 xml:space="preserve"> 0A1h,al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PREPARE_SEGMENTS:                               </w:t>
      </w:r>
      <w:r w:rsidR="00817EB7">
        <w:rPr>
          <w:rFonts w:cstheme="minorHAnsi"/>
          <w:sz w:val="16"/>
          <w:szCs w:val="16"/>
        </w:rPr>
        <w:tab/>
      </w:r>
      <w:r w:rsidR="00817EB7">
        <w:rPr>
          <w:rFonts w:cstheme="minorHAnsi"/>
          <w:sz w:val="16"/>
          <w:szCs w:val="16"/>
        </w:rPr>
        <w:tab/>
      </w:r>
      <w:r w:rsid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;Подготовка сегментных регистров для возврата в реальный режим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GDT_CODE_RM.LIMIT,0FFFFh                </w:t>
      </w:r>
      <w:r w:rsidR="00817EB7">
        <w:rPr>
          <w:rFonts w:cstheme="minorHAnsi"/>
          <w:sz w:val="16"/>
          <w:szCs w:val="16"/>
        </w:rPr>
        <w:tab/>
      </w:r>
      <w:r w:rsid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;Установка лимита сегмента кода в 64KB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GDT_DATA.LIMIT,0FFFFh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;Установка лимита сегмента данных в 64KB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GDT_STACK.LIMIT,0FFFFh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;Установка лимита сегмента стека в 64KB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0EAH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;Перезагрузить регистр </w:t>
      </w:r>
      <w:proofErr w:type="spellStart"/>
      <w:r w:rsidRPr="00BA5479">
        <w:rPr>
          <w:rFonts w:cstheme="minorHAnsi"/>
          <w:sz w:val="16"/>
          <w:szCs w:val="16"/>
        </w:rPr>
        <w:t>cs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dw</w:t>
      </w:r>
      <w:proofErr w:type="spellEnd"/>
      <w:r w:rsidRPr="00BA5479">
        <w:rPr>
          <w:rFonts w:cstheme="minorHAnsi"/>
          <w:sz w:val="16"/>
          <w:szCs w:val="16"/>
        </w:rPr>
        <w:t xml:space="preserve">  $+4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dw</w:t>
      </w:r>
      <w:proofErr w:type="spellEnd"/>
      <w:r w:rsidRPr="00BA5479">
        <w:rPr>
          <w:rFonts w:cstheme="minorHAnsi"/>
          <w:sz w:val="16"/>
          <w:szCs w:val="16"/>
        </w:rPr>
        <w:t xml:space="preserve">  CODE_RM_DESC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;На сегмент кода реального режима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ax,DATA_DESC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;Загрузим сегментные регистры дескриптором сегмента данных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ds,ax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es,ax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fs,ax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gs,ax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ax,STACK_DESC</w:t>
      </w:r>
      <w:proofErr w:type="spellEnd"/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ss</w:t>
      </w:r>
      <w:r w:rsidRPr="00DC7AED">
        <w:rPr>
          <w:rFonts w:cstheme="minorHAnsi"/>
          <w:sz w:val="16"/>
          <w:szCs w:val="16"/>
          <w:lang w:val="en-US"/>
        </w:rPr>
        <w:t>,</w:t>
      </w:r>
      <w:r w:rsidRPr="00BA5479">
        <w:rPr>
          <w:rFonts w:cstheme="minorHAnsi"/>
          <w:sz w:val="16"/>
          <w:szCs w:val="16"/>
          <w:lang w:val="en-US"/>
        </w:rPr>
        <w:t>ax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                                 </w:t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>;</w:t>
      </w:r>
      <w:r w:rsidRPr="00BA5479">
        <w:rPr>
          <w:rFonts w:cstheme="minorHAnsi"/>
          <w:sz w:val="16"/>
          <w:szCs w:val="16"/>
        </w:rPr>
        <w:t>Загрузим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регистр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стека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дескриптором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стека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ENABLE_REAL_MODE: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;Включим реальный режим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eax,cr0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and</w:t>
      </w:r>
      <w:proofErr w:type="spellEnd"/>
      <w:r w:rsidRPr="00BA5479">
        <w:rPr>
          <w:rFonts w:cstheme="minorHAnsi"/>
          <w:sz w:val="16"/>
          <w:szCs w:val="16"/>
        </w:rPr>
        <w:t xml:space="preserve"> al,11111110b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;Обнулим 0 бит регистра cr0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cr0,eax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0EAH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dw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$+4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dw</w:t>
      </w:r>
      <w:proofErr w:type="spellEnd"/>
      <w:r w:rsidRPr="00BA5479">
        <w:rPr>
          <w:rFonts w:cstheme="minorHAnsi"/>
          <w:sz w:val="16"/>
          <w:szCs w:val="16"/>
        </w:rPr>
        <w:t xml:space="preserve">  CODE_RM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;Перезагрузим регистр кода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al,20h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out  20h,al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ax,STACK_A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ss,ax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ax,DATA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ds,ax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es,ax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fs,ax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gs,ax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IDTR.LIMIT, 3FFH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dword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ptr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IDTR+2, 0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lidt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fword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ptr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IDTR                 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REPEAIR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BA5479">
        <w:rPr>
          <w:rFonts w:cstheme="minorHAnsi"/>
          <w:sz w:val="16"/>
          <w:szCs w:val="16"/>
          <w:lang w:val="en-US"/>
        </w:rPr>
        <w:t>MASK</w:t>
      </w:r>
      <w:r w:rsidRPr="00DC7AED">
        <w:rPr>
          <w:rFonts w:cstheme="minorHAnsi"/>
          <w:sz w:val="16"/>
          <w:szCs w:val="16"/>
          <w:lang w:val="en-US"/>
        </w:rPr>
        <w:t xml:space="preserve">:                                   </w:t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>;</w:t>
      </w:r>
      <w:r w:rsidRPr="00BA5479">
        <w:rPr>
          <w:rFonts w:cstheme="minorHAnsi"/>
          <w:sz w:val="16"/>
          <w:szCs w:val="16"/>
        </w:rPr>
        <w:t>Восстановить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маски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al,20h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lastRenderedPageBreak/>
        <w:t xml:space="preserve">    out  20h,al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al,INT_MASK_M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out 21h,al                                  </w:t>
      </w:r>
      <w:r w:rsidR="00817EB7">
        <w:rPr>
          <w:rFonts w:cstheme="minorHAnsi"/>
          <w:sz w:val="16"/>
          <w:szCs w:val="16"/>
          <w:lang w:val="en-US"/>
        </w:rPr>
        <w:tab/>
      </w:r>
      <w:r w:rsidR="00817EB7">
        <w:rPr>
          <w:rFonts w:cstheme="minorHAnsi"/>
          <w:sz w:val="16"/>
          <w:szCs w:val="16"/>
          <w:lang w:val="en-US"/>
        </w:rPr>
        <w:tab/>
      </w:r>
      <w:r w:rsidR="00817EB7">
        <w:rPr>
          <w:rFonts w:cstheme="minorHAnsi"/>
          <w:sz w:val="16"/>
          <w:szCs w:val="16"/>
          <w:lang w:val="en-US"/>
        </w:rPr>
        <w:tab/>
      </w:r>
      <w:r w:rsidR="00817EB7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>;</w:t>
      </w:r>
      <w:r w:rsidRPr="00BA5479">
        <w:rPr>
          <w:rFonts w:cstheme="minorHAnsi"/>
          <w:sz w:val="16"/>
          <w:szCs w:val="16"/>
        </w:rPr>
        <w:t>Ведущего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al,INT_MASK_S</w:t>
      </w:r>
      <w:proofErr w:type="spellEnd"/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r w:rsidRPr="00817EB7">
        <w:rPr>
          <w:rFonts w:cstheme="minorHAnsi"/>
          <w:sz w:val="16"/>
          <w:szCs w:val="16"/>
          <w:lang w:val="en-US"/>
        </w:rPr>
        <w:t>out</w:t>
      </w:r>
      <w:r w:rsidRPr="00DC7AED">
        <w:rPr>
          <w:rFonts w:cstheme="minorHAnsi"/>
          <w:sz w:val="16"/>
          <w:szCs w:val="16"/>
        </w:rPr>
        <w:t xml:space="preserve"> 0</w:t>
      </w:r>
      <w:r w:rsidRPr="00817EB7">
        <w:rPr>
          <w:rFonts w:cstheme="minorHAnsi"/>
          <w:sz w:val="16"/>
          <w:szCs w:val="16"/>
          <w:lang w:val="en-US"/>
        </w:rPr>
        <w:t>A</w:t>
      </w:r>
      <w:r w:rsidRPr="00DC7AED">
        <w:rPr>
          <w:rFonts w:cstheme="minorHAnsi"/>
          <w:sz w:val="16"/>
          <w:szCs w:val="16"/>
        </w:rPr>
        <w:t>1</w:t>
      </w:r>
      <w:r w:rsidRPr="00817EB7">
        <w:rPr>
          <w:rFonts w:cstheme="minorHAnsi"/>
          <w:sz w:val="16"/>
          <w:szCs w:val="16"/>
          <w:lang w:val="en-US"/>
        </w:rPr>
        <w:t>h</w:t>
      </w:r>
      <w:r w:rsidRPr="00DC7AED">
        <w:rPr>
          <w:rFonts w:cstheme="minorHAnsi"/>
          <w:sz w:val="16"/>
          <w:szCs w:val="16"/>
        </w:rPr>
        <w:t>,</w:t>
      </w:r>
      <w:r w:rsidRPr="00817EB7">
        <w:rPr>
          <w:rFonts w:cstheme="minorHAnsi"/>
          <w:sz w:val="16"/>
          <w:szCs w:val="16"/>
          <w:lang w:val="en-US"/>
        </w:rPr>
        <w:t>al</w:t>
      </w:r>
      <w:r w:rsidRPr="00DC7AED">
        <w:rPr>
          <w:rFonts w:cstheme="minorHAnsi"/>
          <w:sz w:val="16"/>
          <w:szCs w:val="16"/>
        </w:rPr>
        <w:t xml:space="preserve">                                 </w:t>
      </w:r>
      <w:r w:rsidR="00817EB7" w:rsidRPr="00DC7AED">
        <w:rPr>
          <w:rFonts w:cstheme="minorHAnsi"/>
          <w:sz w:val="16"/>
          <w:szCs w:val="16"/>
        </w:rPr>
        <w:tab/>
      </w:r>
      <w:r w:rsidR="00817EB7" w:rsidRPr="00DC7AED">
        <w:rPr>
          <w:rFonts w:cstheme="minorHAnsi"/>
          <w:sz w:val="16"/>
          <w:szCs w:val="16"/>
        </w:rPr>
        <w:tab/>
      </w:r>
      <w:r w:rsidR="00817EB7" w:rsidRPr="00DC7AED">
        <w:rPr>
          <w:rFonts w:cstheme="minorHAnsi"/>
          <w:sz w:val="16"/>
          <w:szCs w:val="16"/>
        </w:rPr>
        <w:tab/>
      </w:r>
      <w:r w:rsidR="00817EB7" w:rsidRPr="00DC7AED">
        <w:rPr>
          <w:rFonts w:cstheme="minorHAnsi"/>
          <w:sz w:val="16"/>
          <w:szCs w:val="16"/>
        </w:rPr>
        <w:tab/>
      </w:r>
      <w:r w:rsidRPr="00DC7AED">
        <w:rPr>
          <w:rFonts w:cstheme="minorHAnsi"/>
          <w:sz w:val="16"/>
          <w:szCs w:val="16"/>
        </w:rPr>
        <w:t>;</w:t>
      </w:r>
      <w:r w:rsidRPr="00BA5479">
        <w:rPr>
          <w:rFonts w:cstheme="minorHAnsi"/>
          <w:sz w:val="16"/>
          <w:szCs w:val="16"/>
        </w:rPr>
        <w:t>Ведомого</w:t>
      </w:r>
      <w:r w:rsidRPr="00DC7AED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</w:rPr>
        <w:t>контроллера</w:t>
      </w:r>
    </w:p>
    <w:p w:rsidR="00BA5479" w:rsidRPr="00817EB7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817EB7">
        <w:rPr>
          <w:rFonts w:cstheme="minorHAnsi"/>
          <w:sz w:val="16"/>
          <w:szCs w:val="16"/>
          <w:lang w:val="en-US"/>
        </w:rPr>
        <w:t>ENABLE</w:t>
      </w:r>
      <w:r w:rsidRPr="00817EB7">
        <w:rPr>
          <w:rFonts w:cstheme="minorHAnsi"/>
          <w:sz w:val="16"/>
          <w:szCs w:val="16"/>
        </w:rPr>
        <w:t>_</w:t>
      </w:r>
      <w:r w:rsidRPr="00817EB7">
        <w:rPr>
          <w:rFonts w:cstheme="minorHAnsi"/>
          <w:sz w:val="16"/>
          <w:szCs w:val="16"/>
          <w:lang w:val="en-US"/>
        </w:rPr>
        <w:t>INTERRUPTS</w:t>
      </w:r>
      <w:r w:rsidRPr="00817EB7">
        <w:rPr>
          <w:rFonts w:cstheme="minorHAnsi"/>
          <w:sz w:val="16"/>
          <w:szCs w:val="16"/>
        </w:rPr>
        <w:t xml:space="preserve">: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817EB7">
        <w:rPr>
          <w:rFonts w:cstheme="minorHAnsi"/>
          <w:sz w:val="16"/>
          <w:szCs w:val="16"/>
        </w:rPr>
        <w:t>;</w:t>
      </w:r>
      <w:r w:rsidRPr="00BA5479">
        <w:rPr>
          <w:rFonts w:cstheme="minorHAnsi"/>
          <w:sz w:val="16"/>
          <w:szCs w:val="16"/>
        </w:rPr>
        <w:t>Разрешить</w:t>
      </w:r>
      <w:r w:rsidRPr="00817EB7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</w:rPr>
        <w:t>маскируемые</w:t>
      </w:r>
      <w:r w:rsidRPr="00817EB7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</w:rPr>
        <w:t>и</w:t>
      </w:r>
      <w:r w:rsidRPr="00817EB7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</w:rPr>
        <w:t>немаскируемые</w:t>
      </w:r>
      <w:r w:rsidRPr="00817EB7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</w:rPr>
        <w:t>прерывания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817EB7">
        <w:rPr>
          <w:rFonts w:cstheme="minorHAnsi"/>
          <w:sz w:val="16"/>
          <w:szCs w:val="16"/>
        </w:rPr>
        <w:t xml:space="preserve">    </w:t>
      </w:r>
      <w:r w:rsidRPr="00817EB7">
        <w:rPr>
          <w:rFonts w:cstheme="minorHAnsi"/>
          <w:sz w:val="16"/>
          <w:szCs w:val="16"/>
          <w:lang w:val="en-US"/>
        </w:rPr>
        <w:t>in</w:t>
      </w:r>
      <w:r w:rsidRPr="00DC7AED">
        <w:rPr>
          <w:rFonts w:cstheme="minorHAnsi"/>
          <w:sz w:val="16"/>
          <w:szCs w:val="16"/>
        </w:rPr>
        <w:t xml:space="preserve">  </w:t>
      </w:r>
      <w:r w:rsidRPr="00817EB7">
        <w:rPr>
          <w:rFonts w:cstheme="minorHAnsi"/>
          <w:sz w:val="16"/>
          <w:szCs w:val="16"/>
          <w:lang w:val="en-US"/>
        </w:rPr>
        <w:t>al</w:t>
      </w:r>
      <w:r w:rsidRPr="00DC7AED">
        <w:rPr>
          <w:rFonts w:cstheme="minorHAnsi"/>
          <w:sz w:val="16"/>
          <w:szCs w:val="16"/>
        </w:rPr>
        <w:t>,70</w:t>
      </w:r>
      <w:r w:rsidRPr="00817EB7">
        <w:rPr>
          <w:rFonts w:cstheme="minorHAnsi"/>
          <w:sz w:val="16"/>
          <w:szCs w:val="16"/>
          <w:lang w:val="en-US"/>
        </w:rPr>
        <w:t>h</w:t>
      </w:r>
      <w:r w:rsidRPr="00DC7AED">
        <w:rPr>
          <w:rFonts w:cstheme="minorHAnsi"/>
          <w:sz w:val="16"/>
          <w:szCs w:val="16"/>
        </w:rPr>
        <w:tab/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</w:rPr>
        <w:tab/>
      </w:r>
      <w:r w:rsidRPr="00817EB7">
        <w:rPr>
          <w:rFonts w:cstheme="minorHAnsi"/>
          <w:sz w:val="16"/>
          <w:szCs w:val="16"/>
          <w:lang w:val="en-US"/>
        </w:rPr>
        <w:t>and</w:t>
      </w:r>
      <w:r w:rsidRPr="00817EB7">
        <w:rPr>
          <w:rFonts w:cstheme="minorHAnsi"/>
          <w:sz w:val="16"/>
          <w:szCs w:val="16"/>
        </w:rPr>
        <w:tab/>
      </w:r>
      <w:r w:rsidRPr="00817EB7">
        <w:rPr>
          <w:rFonts w:cstheme="minorHAnsi"/>
          <w:sz w:val="16"/>
          <w:szCs w:val="16"/>
          <w:lang w:val="en-US"/>
        </w:rPr>
        <w:t>al</w:t>
      </w:r>
      <w:r w:rsidRPr="00817EB7">
        <w:rPr>
          <w:rFonts w:cstheme="minorHAnsi"/>
          <w:sz w:val="16"/>
          <w:szCs w:val="16"/>
        </w:rPr>
        <w:t>,01111</w:t>
      </w:r>
      <w:r w:rsidRPr="00BA5479">
        <w:rPr>
          <w:rFonts w:cstheme="minorHAnsi"/>
          <w:sz w:val="16"/>
          <w:szCs w:val="16"/>
        </w:rPr>
        <w:t xml:space="preserve">111b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;Установить 7 бит в 0 для разрешения немаскируемых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ab/>
      </w:r>
      <w:proofErr w:type="spellStart"/>
      <w:r w:rsidRPr="00BA5479">
        <w:rPr>
          <w:rFonts w:cstheme="minorHAnsi"/>
          <w:sz w:val="16"/>
          <w:szCs w:val="16"/>
        </w:rPr>
        <w:t>out</w:t>
      </w:r>
      <w:proofErr w:type="spellEnd"/>
      <w:r w:rsidRPr="00BA5479">
        <w:rPr>
          <w:rFonts w:cstheme="minorHAnsi"/>
          <w:sz w:val="16"/>
          <w:szCs w:val="16"/>
        </w:rPr>
        <w:tab/>
        <w:t>70h,al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nop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sti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;Разрешить маскируемые прерывания</w:t>
      </w:r>
    </w:p>
    <w:p w:rsidR="00BA5479" w:rsidRPr="00817EB7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DISABLE</w:t>
      </w:r>
      <w:r w:rsidRPr="00817EB7">
        <w:rPr>
          <w:rFonts w:cstheme="minorHAnsi"/>
          <w:sz w:val="16"/>
          <w:szCs w:val="16"/>
          <w:lang w:val="en-US"/>
        </w:rPr>
        <w:t>_</w:t>
      </w:r>
      <w:r w:rsidRPr="00BA5479">
        <w:rPr>
          <w:rFonts w:cstheme="minorHAnsi"/>
          <w:sz w:val="16"/>
          <w:szCs w:val="16"/>
          <w:lang w:val="en-US"/>
        </w:rPr>
        <w:t>A</w:t>
      </w:r>
      <w:r w:rsidRPr="00817EB7">
        <w:rPr>
          <w:rFonts w:cstheme="minorHAnsi"/>
          <w:sz w:val="16"/>
          <w:szCs w:val="16"/>
          <w:lang w:val="en-US"/>
        </w:rPr>
        <w:t xml:space="preserve">20:                                   </w:t>
      </w:r>
      <w:r w:rsidR="00817EB7">
        <w:rPr>
          <w:rFonts w:cstheme="minorHAnsi"/>
          <w:sz w:val="16"/>
          <w:szCs w:val="16"/>
          <w:lang w:val="en-US"/>
        </w:rPr>
        <w:tab/>
      </w:r>
      <w:r w:rsidR="00817EB7">
        <w:rPr>
          <w:rFonts w:cstheme="minorHAnsi"/>
          <w:sz w:val="16"/>
          <w:szCs w:val="16"/>
          <w:lang w:val="en-US"/>
        </w:rPr>
        <w:tab/>
      </w:r>
      <w:r w:rsidR="00817EB7">
        <w:rPr>
          <w:rFonts w:cstheme="minorHAnsi"/>
          <w:sz w:val="16"/>
          <w:szCs w:val="16"/>
          <w:lang w:val="en-US"/>
        </w:rPr>
        <w:tab/>
      </w:r>
      <w:r w:rsidRPr="00817EB7">
        <w:rPr>
          <w:rFonts w:cstheme="minorHAnsi"/>
          <w:sz w:val="16"/>
          <w:szCs w:val="16"/>
          <w:lang w:val="en-US"/>
        </w:rPr>
        <w:t xml:space="preserve"> ;</w:t>
      </w:r>
      <w:r w:rsidRPr="00BA5479">
        <w:rPr>
          <w:rFonts w:cstheme="minorHAnsi"/>
          <w:sz w:val="16"/>
          <w:szCs w:val="16"/>
        </w:rPr>
        <w:t>Закрыть</w:t>
      </w:r>
      <w:r w:rsidRPr="00817EB7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вентиль</w:t>
      </w:r>
      <w:r w:rsidRPr="00817EB7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A</w:t>
      </w:r>
      <w:r w:rsidRPr="00817EB7">
        <w:rPr>
          <w:rFonts w:cstheme="minorHAnsi"/>
          <w:sz w:val="16"/>
          <w:szCs w:val="16"/>
          <w:lang w:val="en-US"/>
        </w:rPr>
        <w:t>20</w:t>
      </w:r>
    </w:p>
    <w:p w:rsidR="00BA5479" w:rsidRPr="00817EB7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817EB7">
        <w:rPr>
          <w:rFonts w:cstheme="minorHAnsi"/>
          <w:sz w:val="16"/>
          <w:szCs w:val="16"/>
          <w:lang w:val="en-US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in</w:t>
      </w:r>
      <w:r w:rsidRPr="00817EB7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al</w:t>
      </w:r>
      <w:proofErr w:type="spellEnd"/>
      <w:r w:rsidRPr="00817EB7">
        <w:rPr>
          <w:rFonts w:cstheme="minorHAnsi"/>
          <w:sz w:val="16"/>
          <w:szCs w:val="16"/>
          <w:lang w:val="en-US"/>
        </w:rPr>
        <w:t>,92</w:t>
      </w:r>
      <w:r w:rsidRPr="00BA5479">
        <w:rPr>
          <w:rFonts w:cstheme="minorHAnsi"/>
          <w:sz w:val="16"/>
          <w:szCs w:val="16"/>
          <w:lang w:val="en-US"/>
        </w:rPr>
        <w:t>h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817EB7">
        <w:rPr>
          <w:rFonts w:cstheme="minorHAnsi"/>
          <w:sz w:val="16"/>
          <w:szCs w:val="16"/>
          <w:lang w:val="en-US"/>
        </w:rPr>
        <w:t>and</w:t>
      </w:r>
      <w:r w:rsidRPr="00817EB7">
        <w:rPr>
          <w:rFonts w:cstheme="minorHAnsi"/>
          <w:sz w:val="16"/>
          <w:szCs w:val="16"/>
        </w:rPr>
        <w:t xml:space="preserve"> </w:t>
      </w:r>
      <w:r w:rsidRPr="00817EB7">
        <w:rPr>
          <w:rFonts w:cstheme="minorHAnsi"/>
          <w:sz w:val="16"/>
          <w:szCs w:val="16"/>
          <w:lang w:val="en-US"/>
        </w:rPr>
        <w:t>al</w:t>
      </w:r>
      <w:r w:rsidRPr="00817EB7">
        <w:rPr>
          <w:rFonts w:cstheme="minorHAnsi"/>
          <w:sz w:val="16"/>
          <w:szCs w:val="16"/>
        </w:rPr>
        <w:t>,11111101</w:t>
      </w:r>
      <w:r w:rsidRPr="00817EB7">
        <w:rPr>
          <w:rFonts w:cstheme="minorHAnsi"/>
          <w:sz w:val="16"/>
          <w:szCs w:val="16"/>
          <w:lang w:val="en-US"/>
        </w:rPr>
        <w:t>b</w:t>
      </w:r>
      <w:r w:rsidRPr="00817EB7">
        <w:rPr>
          <w:rFonts w:cstheme="minorHAnsi"/>
          <w:sz w:val="16"/>
          <w:szCs w:val="16"/>
        </w:rPr>
        <w:t xml:space="preserve">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817EB7">
        <w:rPr>
          <w:rFonts w:cstheme="minorHAnsi"/>
          <w:sz w:val="16"/>
          <w:szCs w:val="16"/>
        </w:rPr>
        <w:t>;</w:t>
      </w:r>
      <w:r w:rsidRPr="00BA5479">
        <w:rPr>
          <w:rFonts w:cstheme="minorHAnsi"/>
          <w:sz w:val="16"/>
          <w:szCs w:val="16"/>
        </w:rPr>
        <w:t>Обнулить</w:t>
      </w:r>
      <w:r w:rsidRPr="00817EB7">
        <w:rPr>
          <w:rFonts w:cstheme="minorHAnsi"/>
          <w:sz w:val="16"/>
          <w:szCs w:val="16"/>
        </w:rPr>
        <w:t xml:space="preserve"> 1 </w:t>
      </w:r>
      <w:r w:rsidRPr="00BA5479">
        <w:rPr>
          <w:rFonts w:cstheme="minorHAnsi"/>
          <w:sz w:val="16"/>
          <w:szCs w:val="16"/>
        </w:rPr>
        <w:t>бит</w:t>
      </w:r>
      <w:r w:rsidRPr="00817EB7">
        <w:rPr>
          <w:rFonts w:cstheme="minorHAnsi"/>
          <w:sz w:val="16"/>
          <w:szCs w:val="16"/>
        </w:rPr>
        <w:t xml:space="preserve"> - </w:t>
      </w:r>
      <w:r w:rsidRPr="00BA5479">
        <w:rPr>
          <w:rFonts w:cstheme="minorHAnsi"/>
          <w:sz w:val="16"/>
          <w:szCs w:val="16"/>
        </w:rPr>
        <w:t>запретить</w:t>
      </w:r>
      <w:r w:rsidRPr="00817EB7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</w:rPr>
        <w:t>линию</w:t>
      </w:r>
      <w:r w:rsidRPr="00817EB7">
        <w:rPr>
          <w:rFonts w:cstheme="minorHAnsi"/>
          <w:sz w:val="16"/>
          <w:szCs w:val="16"/>
        </w:rPr>
        <w:t xml:space="preserve"> </w:t>
      </w:r>
      <w:r w:rsidRPr="00817EB7">
        <w:rPr>
          <w:rFonts w:cstheme="minorHAnsi"/>
          <w:sz w:val="16"/>
          <w:szCs w:val="16"/>
          <w:lang w:val="en-US"/>
        </w:rPr>
        <w:t>A</w:t>
      </w:r>
      <w:r w:rsidRPr="00DC7AED">
        <w:rPr>
          <w:rFonts w:cstheme="minorHAnsi"/>
          <w:sz w:val="16"/>
          <w:szCs w:val="16"/>
        </w:rPr>
        <w:t>20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</w:rPr>
        <w:t xml:space="preserve">    </w:t>
      </w:r>
      <w:r w:rsidRPr="00817EB7">
        <w:rPr>
          <w:rFonts w:cstheme="minorHAnsi"/>
          <w:sz w:val="16"/>
          <w:szCs w:val="16"/>
          <w:lang w:val="en-US"/>
        </w:rPr>
        <w:t>out</w:t>
      </w:r>
      <w:r w:rsidRPr="00DC7AED">
        <w:rPr>
          <w:rFonts w:cstheme="minorHAnsi"/>
          <w:sz w:val="16"/>
          <w:szCs w:val="16"/>
        </w:rPr>
        <w:t xml:space="preserve"> 92</w:t>
      </w:r>
      <w:r w:rsidRPr="00817EB7">
        <w:rPr>
          <w:rFonts w:cstheme="minorHAnsi"/>
          <w:sz w:val="16"/>
          <w:szCs w:val="16"/>
          <w:lang w:val="en-US"/>
        </w:rPr>
        <w:t>h</w:t>
      </w:r>
      <w:r w:rsidRPr="00DC7AED">
        <w:rPr>
          <w:rFonts w:cstheme="minorHAnsi"/>
          <w:sz w:val="16"/>
          <w:szCs w:val="16"/>
        </w:rPr>
        <w:t xml:space="preserve">, </w:t>
      </w:r>
      <w:r w:rsidRPr="00817EB7">
        <w:rPr>
          <w:rFonts w:cstheme="minorHAnsi"/>
          <w:sz w:val="16"/>
          <w:szCs w:val="16"/>
          <w:lang w:val="en-US"/>
        </w:rPr>
        <w:t>al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817EB7">
        <w:rPr>
          <w:rFonts w:cstheme="minorHAnsi"/>
          <w:sz w:val="16"/>
          <w:szCs w:val="16"/>
          <w:lang w:val="en-US"/>
        </w:rPr>
        <w:t>EXIT</w:t>
      </w:r>
      <w:r w:rsidRPr="00DC7AED">
        <w:rPr>
          <w:rFonts w:cstheme="minorHAnsi"/>
          <w:sz w:val="16"/>
          <w:szCs w:val="16"/>
        </w:rPr>
        <w:t xml:space="preserve">:                                          </w:t>
      </w:r>
      <w:r w:rsidR="00817EB7" w:rsidRPr="00DC7AED">
        <w:rPr>
          <w:rFonts w:cstheme="minorHAnsi"/>
          <w:sz w:val="16"/>
          <w:szCs w:val="16"/>
        </w:rPr>
        <w:tab/>
      </w:r>
      <w:r w:rsidR="00817EB7" w:rsidRPr="00DC7AED">
        <w:rPr>
          <w:rFonts w:cstheme="minorHAnsi"/>
          <w:sz w:val="16"/>
          <w:szCs w:val="16"/>
        </w:rPr>
        <w:tab/>
      </w:r>
      <w:r w:rsidR="00817EB7" w:rsidRPr="00DC7AED">
        <w:rPr>
          <w:rFonts w:cstheme="minorHAnsi"/>
          <w:sz w:val="16"/>
          <w:szCs w:val="16"/>
        </w:rPr>
        <w:tab/>
      </w:r>
      <w:r w:rsidR="00817EB7" w:rsidRPr="00DC7AED">
        <w:rPr>
          <w:rFonts w:cstheme="minorHAnsi"/>
          <w:sz w:val="16"/>
          <w:szCs w:val="16"/>
        </w:rPr>
        <w:tab/>
      </w:r>
      <w:r w:rsidRPr="00DC7AED">
        <w:rPr>
          <w:rFonts w:cstheme="minorHAnsi"/>
          <w:sz w:val="16"/>
          <w:szCs w:val="16"/>
        </w:rPr>
        <w:t xml:space="preserve"> ;</w:t>
      </w:r>
      <w:r w:rsidRPr="00BA5479">
        <w:rPr>
          <w:rFonts w:cstheme="minorHAnsi"/>
          <w:sz w:val="16"/>
          <w:szCs w:val="16"/>
        </w:rPr>
        <w:t>Выход</w:t>
      </w:r>
      <w:r w:rsidRPr="00DC7AED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</w:rPr>
        <w:t>из</w:t>
      </w:r>
      <w:r w:rsidRPr="00DC7AED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</w:rPr>
        <w:t>программы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</w:rPr>
        <w:t xml:space="preserve">    </w:t>
      </w:r>
      <w:proofErr w:type="spellStart"/>
      <w:r w:rsidRPr="00817EB7">
        <w:rPr>
          <w:rFonts w:cstheme="minorHAnsi"/>
          <w:sz w:val="16"/>
          <w:szCs w:val="16"/>
          <w:lang w:val="en-US"/>
        </w:rPr>
        <w:t>mov</w:t>
      </w:r>
      <w:proofErr w:type="spellEnd"/>
      <w:r w:rsidRPr="00DC7AED">
        <w:rPr>
          <w:rFonts w:cstheme="minorHAnsi"/>
          <w:sz w:val="16"/>
          <w:szCs w:val="16"/>
        </w:rPr>
        <w:t xml:space="preserve"> </w:t>
      </w:r>
      <w:r w:rsidRPr="00817EB7">
        <w:rPr>
          <w:rFonts w:cstheme="minorHAnsi"/>
          <w:sz w:val="16"/>
          <w:szCs w:val="16"/>
          <w:lang w:val="en-US"/>
        </w:rPr>
        <w:t>ax</w:t>
      </w:r>
      <w:r w:rsidRPr="00DC7AED">
        <w:rPr>
          <w:rFonts w:cstheme="minorHAnsi"/>
          <w:sz w:val="16"/>
          <w:szCs w:val="16"/>
        </w:rPr>
        <w:t>,3</w:t>
      </w:r>
      <w:r w:rsidRPr="00817EB7">
        <w:rPr>
          <w:rFonts w:cstheme="minorHAnsi"/>
          <w:sz w:val="16"/>
          <w:szCs w:val="16"/>
          <w:lang w:val="en-US"/>
        </w:rPr>
        <w:t>h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</w:rPr>
        <w:t xml:space="preserve">    </w:t>
      </w:r>
      <w:proofErr w:type="spellStart"/>
      <w:r w:rsidRPr="00817EB7">
        <w:rPr>
          <w:rFonts w:cstheme="minorHAnsi"/>
          <w:sz w:val="16"/>
          <w:szCs w:val="16"/>
          <w:lang w:val="en-US"/>
        </w:rPr>
        <w:t>int</w:t>
      </w:r>
      <w:proofErr w:type="spellEnd"/>
      <w:r w:rsidRPr="00DC7AED">
        <w:rPr>
          <w:rFonts w:cstheme="minorHAnsi"/>
          <w:sz w:val="16"/>
          <w:szCs w:val="16"/>
        </w:rPr>
        <w:t xml:space="preserve"> 10</w:t>
      </w:r>
      <w:r w:rsidRPr="00817EB7">
        <w:rPr>
          <w:rFonts w:cstheme="minorHAnsi"/>
          <w:sz w:val="16"/>
          <w:szCs w:val="16"/>
          <w:lang w:val="en-US"/>
        </w:rPr>
        <w:t>H</w:t>
      </w:r>
      <w:r w:rsidRPr="00DC7AED">
        <w:rPr>
          <w:rFonts w:cstheme="minorHAnsi"/>
          <w:sz w:val="16"/>
          <w:szCs w:val="16"/>
        </w:rPr>
        <w:t xml:space="preserve">                                     </w:t>
      </w:r>
      <w:r w:rsidR="00817EB7" w:rsidRPr="00DC7AED">
        <w:rPr>
          <w:rFonts w:cstheme="minorHAnsi"/>
          <w:sz w:val="16"/>
          <w:szCs w:val="16"/>
        </w:rPr>
        <w:tab/>
      </w:r>
      <w:r w:rsidR="00817EB7" w:rsidRPr="00DC7AED">
        <w:rPr>
          <w:rFonts w:cstheme="minorHAnsi"/>
          <w:sz w:val="16"/>
          <w:szCs w:val="16"/>
        </w:rPr>
        <w:tab/>
      </w:r>
      <w:r w:rsidR="00817EB7" w:rsidRPr="00DC7AED">
        <w:rPr>
          <w:rFonts w:cstheme="minorHAnsi"/>
          <w:sz w:val="16"/>
          <w:szCs w:val="16"/>
        </w:rPr>
        <w:tab/>
      </w:r>
      <w:r w:rsidR="00817EB7" w:rsidRPr="00DC7AED">
        <w:rPr>
          <w:rFonts w:cstheme="minorHAnsi"/>
          <w:sz w:val="16"/>
          <w:szCs w:val="16"/>
        </w:rPr>
        <w:tab/>
      </w:r>
      <w:r w:rsidRPr="00DC7AED">
        <w:rPr>
          <w:rFonts w:cstheme="minorHAnsi"/>
          <w:sz w:val="16"/>
          <w:szCs w:val="16"/>
        </w:rPr>
        <w:t>;</w:t>
      </w:r>
      <w:r w:rsidRPr="00BA5479">
        <w:rPr>
          <w:rFonts w:cstheme="minorHAnsi"/>
          <w:sz w:val="16"/>
          <w:szCs w:val="16"/>
        </w:rPr>
        <w:t>Очистить</w:t>
      </w:r>
      <w:r w:rsidRPr="00DC7AED">
        <w:rPr>
          <w:rFonts w:cstheme="minorHAnsi"/>
          <w:sz w:val="16"/>
          <w:szCs w:val="16"/>
        </w:rPr>
        <w:t xml:space="preserve"> </w:t>
      </w:r>
      <w:r w:rsidRPr="00BA5479">
        <w:rPr>
          <w:rFonts w:cstheme="minorHAnsi"/>
          <w:sz w:val="16"/>
          <w:szCs w:val="16"/>
        </w:rPr>
        <w:t>видео</w:t>
      </w:r>
      <w:r w:rsidRPr="00DC7AED">
        <w:rPr>
          <w:rFonts w:cstheme="minorHAnsi"/>
          <w:sz w:val="16"/>
          <w:szCs w:val="16"/>
        </w:rPr>
        <w:t>-</w:t>
      </w:r>
      <w:r w:rsidRPr="00BA5479">
        <w:rPr>
          <w:rFonts w:cstheme="minorHAnsi"/>
          <w:sz w:val="16"/>
          <w:szCs w:val="16"/>
        </w:rPr>
        <w:t>режим</w:t>
      </w:r>
      <w:r w:rsidRPr="00DC7AED">
        <w:rPr>
          <w:rFonts w:cstheme="minorHAnsi"/>
          <w:sz w:val="16"/>
          <w:szCs w:val="16"/>
        </w:rPr>
        <w:t xml:space="preserve">    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</w:rPr>
        <w:t xml:space="preserve">    </w:t>
      </w:r>
      <w:r w:rsidRPr="00817EB7">
        <w:rPr>
          <w:rFonts w:cstheme="minorHAnsi"/>
          <w:sz w:val="16"/>
          <w:szCs w:val="16"/>
          <w:lang w:val="en-US"/>
        </w:rPr>
        <w:t>lea</w:t>
      </w:r>
      <w:r w:rsidRPr="00DC7AED">
        <w:rPr>
          <w:rFonts w:cstheme="minorHAnsi"/>
          <w:sz w:val="16"/>
          <w:szCs w:val="16"/>
        </w:rPr>
        <w:t xml:space="preserve"> </w:t>
      </w:r>
      <w:r w:rsidRPr="00817EB7">
        <w:rPr>
          <w:rFonts w:cstheme="minorHAnsi"/>
          <w:sz w:val="16"/>
          <w:szCs w:val="16"/>
          <w:lang w:val="en-US"/>
        </w:rPr>
        <w:t>dx</w:t>
      </w:r>
      <w:r w:rsidRPr="00DC7AED">
        <w:rPr>
          <w:rFonts w:cstheme="minorHAnsi"/>
          <w:sz w:val="16"/>
          <w:szCs w:val="16"/>
        </w:rPr>
        <w:t>,</w:t>
      </w:r>
      <w:r w:rsidRPr="00817EB7">
        <w:rPr>
          <w:rFonts w:cstheme="minorHAnsi"/>
          <w:sz w:val="16"/>
          <w:szCs w:val="16"/>
          <w:lang w:val="en-US"/>
        </w:rPr>
        <w:t>MSG</w:t>
      </w:r>
      <w:r w:rsidRPr="00DC7AED">
        <w:rPr>
          <w:rFonts w:cstheme="minorHAnsi"/>
          <w:sz w:val="16"/>
          <w:szCs w:val="16"/>
        </w:rPr>
        <w:t>_</w:t>
      </w:r>
      <w:r w:rsidRPr="00817EB7">
        <w:rPr>
          <w:rFonts w:cstheme="minorHAnsi"/>
          <w:sz w:val="16"/>
          <w:szCs w:val="16"/>
          <w:lang w:val="en-US"/>
        </w:rPr>
        <w:t>EXIT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</w:rPr>
        <w:t xml:space="preserve">    </w:t>
      </w:r>
      <w:proofErr w:type="spellStart"/>
      <w:r w:rsidRPr="00817EB7">
        <w:rPr>
          <w:rFonts w:cstheme="minorHAnsi"/>
          <w:sz w:val="16"/>
          <w:szCs w:val="16"/>
          <w:lang w:val="en-US"/>
        </w:rPr>
        <w:t>mov</w:t>
      </w:r>
      <w:proofErr w:type="spellEnd"/>
      <w:r w:rsidRPr="00DC7AED">
        <w:rPr>
          <w:rFonts w:cstheme="minorHAnsi"/>
          <w:sz w:val="16"/>
          <w:szCs w:val="16"/>
        </w:rPr>
        <w:t xml:space="preserve"> </w:t>
      </w:r>
      <w:r w:rsidRPr="00817EB7">
        <w:rPr>
          <w:rFonts w:cstheme="minorHAnsi"/>
          <w:sz w:val="16"/>
          <w:szCs w:val="16"/>
          <w:lang w:val="en-US"/>
        </w:rPr>
        <w:t>ah</w:t>
      </w:r>
      <w:r w:rsidRPr="00DC7AED">
        <w:rPr>
          <w:rFonts w:cstheme="minorHAnsi"/>
          <w:sz w:val="16"/>
          <w:szCs w:val="16"/>
        </w:rPr>
        <w:t>,9</w:t>
      </w:r>
      <w:r w:rsidRPr="00817EB7">
        <w:rPr>
          <w:rFonts w:cstheme="minorHAnsi"/>
          <w:sz w:val="16"/>
          <w:szCs w:val="16"/>
          <w:lang w:val="en-US"/>
        </w:rPr>
        <w:t>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</w:rPr>
        <w:t xml:space="preserve">    </w:t>
      </w:r>
      <w:r w:rsidRPr="00817EB7">
        <w:rPr>
          <w:rFonts w:cstheme="minorHAnsi"/>
          <w:sz w:val="16"/>
          <w:szCs w:val="16"/>
          <w:lang w:val="en-US"/>
        </w:rPr>
        <w:t>i</w:t>
      </w:r>
      <w:proofErr w:type="spellStart"/>
      <w:r w:rsidRPr="00BA5479">
        <w:rPr>
          <w:rFonts w:cstheme="minorHAnsi"/>
          <w:sz w:val="16"/>
          <w:szCs w:val="16"/>
        </w:rPr>
        <w:t>nt</w:t>
      </w:r>
      <w:proofErr w:type="spellEnd"/>
      <w:r w:rsidRPr="00BA5479">
        <w:rPr>
          <w:rFonts w:cstheme="minorHAnsi"/>
          <w:sz w:val="16"/>
          <w:szCs w:val="16"/>
        </w:rPr>
        <w:t xml:space="preserve"> 21h 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;Вывести сообщение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ax,4C00h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int</w:t>
      </w:r>
      <w:proofErr w:type="spellEnd"/>
      <w:r w:rsidRPr="00BA5479">
        <w:rPr>
          <w:rFonts w:cstheme="minorHAnsi"/>
          <w:sz w:val="16"/>
          <w:szCs w:val="16"/>
        </w:rPr>
        <w:t xml:space="preserve"> 21H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;Выход в </w:t>
      </w:r>
      <w:proofErr w:type="spellStart"/>
      <w:r w:rsidRPr="00BA5479">
        <w:rPr>
          <w:rFonts w:cstheme="minorHAnsi"/>
          <w:sz w:val="16"/>
          <w:szCs w:val="16"/>
        </w:rPr>
        <w:t>dos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INPUT </w:t>
      </w:r>
      <w:proofErr w:type="spellStart"/>
      <w:r w:rsidRPr="00BA5479">
        <w:rPr>
          <w:rFonts w:cstheme="minorHAnsi"/>
          <w:sz w:val="16"/>
          <w:szCs w:val="16"/>
        </w:rPr>
        <w:t>proc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near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;Процедура ввода время-нахождения в защищенном режиме 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ah</w:t>
      </w:r>
      <w:r w:rsidRPr="00DC7AED">
        <w:rPr>
          <w:rFonts w:cstheme="minorHAnsi"/>
          <w:sz w:val="16"/>
          <w:szCs w:val="16"/>
          <w:lang w:val="en-US"/>
        </w:rPr>
        <w:t>,0</w:t>
      </w:r>
      <w:r w:rsidRPr="00BA5479">
        <w:rPr>
          <w:rFonts w:cstheme="minorHAnsi"/>
          <w:sz w:val="16"/>
          <w:szCs w:val="16"/>
          <w:lang w:val="en-US"/>
        </w:rPr>
        <w:t>ah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di,di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dx,offset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ds:[INPUT_TIME]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int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21h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dl,0ah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ah,02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int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21h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si,offset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INPUT_TIME+2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cmp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byte </w:t>
      </w:r>
      <w:proofErr w:type="spellStart"/>
      <w:r w:rsidRPr="00BA5479">
        <w:rPr>
          <w:rFonts w:cstheme="minorHAnsi"/>
          <w:sz w:val="16"/>
          <w:szCs w:val="16"/>
          <w:lang w:val="en-US"/>
        </w:rPr>
        <w:t>ptr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[</w:t>
      </w:r>
      <w:proofErr w:type="spellStart"/>
      <w:r w:rsidRPr="00BA5479">
        <w:rPr>
          <w:rFonts w:cstheme="minorHAnsi"/>
          <w:sz w:val="16"/>
          <w:szCs w:val="16"/>
          <w:lang w:val="en-US"/>
        </w:rPr>
        <w:t>si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],"-"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jnz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ii1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di,1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inc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si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II1: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xor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bx,10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II2: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cl,[</w:t>
      </w:r>
      <w:proofErr w:type="spellStart"/>
      <w:r w:rsidRPr="00BA5479">
        <w:rPr>
          <w:rFonts w:cstheme="minorHAnsi"/>
          <w:sz w:val="16"/>
          <w:szCs w:val="16"/>
          <w:lang w:val="en-US"/>
        </w:rPr>
        <w:t>si</w:t>
      </w:r>
      <w:proofErr w:type="spellEnd"/>
      <w:r w:rsidRPr="00BA5479">
        <w:rPr>
          <w:rFonts w:cstheme="minorHAnsi"/>
          <w:sz w:val="16"/>
          <w:szCs w:val="16"/>
          <w:lang w:val="en-US"/>
        </w:rPr>
        <w:t>]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cmp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cl,0dh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jz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ii3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cmp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cl,'0'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jl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er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cmp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cl,'9'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ja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er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sub cl,'0'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mul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bx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add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ax,cx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inc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si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jmp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ii2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ER: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dx, offset MSG_ERROR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ah,09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int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21h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int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20h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II3: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ret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INPUT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SIZE_CODE_RM    = ($ - CODE_RM_BEGIN)          </w:t>
      </w:r>
      <w:r w:rsidR="00817EB7">
        <w:rPr>
          <w:rFonts w:cstheme="minorHAnsi"/>
          <w:sz w:val="16"/>
          <w:szCs w:val="16"/>
          <w:lang w:val="en-US"/>
        </w:rPr>
        <w:tab/>
      </w:r>
      <w:r w:rsidR="00817EB7">
        <w:rPr>
          <w:rFonts w:cstheme="minorHAnsi"/>
          <w:sz w:val="16"/>
          <w:szCs w:val="16"/>
          <w:lang w:val="en-US"/>
        </w:rPr>
        <w:tab/>
      </w:r>
      <w:r w:rsidR="00817EB7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 xml:space="preserve"> ;</w:t>
      </w:r>
      <w:r w:rsidRPr="00BA5479">
        <w:rPr>
          <w:rFonts w:cstheme="minorHAnsi"/>
          <w:sz w:val="16"/>
          <w:szCs w:val="16"/>
        </w:rPr>
        <w:t>Лимит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сегмента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кода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CODE_RM </w:t>
      </w:r>
      <w:proofErr w:type="spellStart"/>
      <w:r w:rsidRPr="00BA5479">
        <w:rPr>
          <w:rFonts w:cstheme="minorHAnsi"/>
          <w:sz w:val="16"/>
          <w:szCs w:val="16"/>
        </w:rPr>
        <w:t>ends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>;Сегмент кода реального режима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CODE_PM  segment </w:t>
      </w:r>
      <w:proofErr w:type="spellStart"/>
      <w:r w:rsidRPr="00BA5479">
        <w:rPr>
          <w:rFonts w:cstheme="minorHAnsi"/>
          <w:sz w:val="16"/>
          <w:szCs w:val="16"/>
          <w:lang w:val="en-US"/>
        </w:rPr>
        <w:t>para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use32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CODE_PM_BEGIN   = $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assume </w:t>
      </w:r>
      <w:proofErr w:type="spellStart"/>
      <w:r w:rsidRPr="00BA5479">
        <w:rPr>
          <w:rFonts w:cstheme="minorHAnsi"/>
          <w:sz w:val="16"/>
          <w:szCs w:val="16"/>
          <w:lang w:val="en-US"/>
        </w:rPr>
        <w:t>cs:CODE_PM,ds:DATA,es:DATA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        </w:t>
      </w:r>
      <w:r w:rsidR="00817EB7">
        <w:rPr>
          <w:rFonts w:cstheme="minorHAnsi"/>
          <w:sz w:val="16"/>
          <w:szCs w:val="16"/>
          <w:lang w:val="en-US"/>
        </w:rPr>
        <w:tab/>
      </w:r>
      <w:r w:rsidR="00817EB7">
        <w:rPr>
          <w:rFonts w:cstheme="minorHAnsi"/>
          <w:sz w:val="16"/>
          <w:szCs w:val="16"/>
          <w:lang w:val="en-US"/>
        </w:rPr>
        <w:tab/>
      </w:r>
      <w:r w:rsidR="00817EB7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>;</w:t>
      </w:r>
      <w:r w:rsidRPr="00BA5479">
        <w:rPr>
          <w:rFonts w:cstheme="minorHAnsi"/>
          <w:sz w:val="16"/>
          <w:szCs w:val="16"/>
        </w:rPr>
        <w:t>Указание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сегментов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для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компиляции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ENTER_PM:   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;Точка входа в защищенный режим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call</w:t>
      </w:r>
      <w:proofErr w:type="spellEnd"/>
      <w:r w:rsidRPr="00BA5479">
        <w:rPr>
          <w:rFonts w:cstheme="minorHAnsi"/>
          <w:sz w:val="16"/>
          <w:szCs w:val="16"/>
        </w:rPr>
        <w:t xml:space="preserve"> CLRSCR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;Процедура очистки экрана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MOV  </w:t>
      </w:r>
      <w:proofErr w:type="spellStart"/>
      <w:r w:rsidRPr="00BA5479">
        <w:rPr>
          <w:rFonts w:cstheme="minorHAnsi"/>
          <w:sz w:val="16"/>
          <w:szCs w:val="16"/>
        </w:rPr>
        <w:t>ax,TSS_MAIN_DESC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ltr</w:t>
      </w:r>
      <w:proofErr w:type="spellEnd"/>
      <w:r w:rsidRPr="00BA5479">
        <w:rPr>
          <w:rFonts w:cstheme="minorHAnsi"/>
          <w:sz w:val="16"/>
          <w:szCs w:val="16"/>
        </w:rPr>
        <w:t xml:space="preserve">  </w:t>
      </w:r>
      <w:proofErr w:type="spellStart"/>
      <w:r w:rsidRPr="00BA5479">
        <w:rPr>
          <w:rFonts w:cstheme="minorHAnsi"/>
          <w:sz w:val="16"/>
          <w:szCs w:val="16"/>
        </w:rPr>
        <w:t>ax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;Загрузить регистр </w:t>
      </w:r>
      <w:proofErr w:type="spellStart"/>
      <w:r w:rsidRPr="00BA5479">
        <w:rPr>
          <w:rFonts w:cstheme="minorHAnsi"/>
          <w:sz w:val="16"/>
          <w:szCs w:val="16"/>
        </w:rPr>
        <w:t>tr</w:t>
      </w:r>
      <w:proofErr w:type="spellEnd"/>
      <w:r w:rsidRPr="00BA5479">
        <w:rPr>
          <w:rFonts w:cstheme="minorHAnsi"/>
          <w:sz w:val="16"/>
          <w:szCs w:val="16"/>
        </w:rPr>
        <w:t xml:space="preserve"> и заполнить TSS для главной задачи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lastRenderedPageBreak/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xor</w:t>
      </w:r>
      <w:proofErr w:type="spellEnd"/>
      <w:r w:rsidRPr="00BA5479">
        <w:rPr>
          <w:rFonts w:cstheme="minorHAnsi"/>
          <w:sz w:val="16"/>
          <w:szCs w:val="16"/>
        </w:rPr>
        <w:t xml:space="preserve">  </w:t>
      </w:r>
      <w:proofErr w:type="spellStart"/>
      <w:r w:rsidRPr="00BA5479">
        <w:rPr>
          <w:rFonts w:cstheme="minorHAnsi"/>
          <w:sz w:val="16"/>
          <w:szCs w:val="16"/>
        </w:rPr>
        <w:t>edi,edi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;В </w:t>
      </w:r>
      <w:proofErr w:type="spellStart"/>
      <w:r w:rsidRPr="00BA5479">
        <w:rPr>
          <w:rFonts w:cstheme="minorHAnsi"/>
          <w:sz w:val="16"/>
          <w:szCs w:val="16"/>
        </w:rPr>
        <w:t>edi</w:t>
      </w:r>
      <w:proofErr w:type="spellEnd"/>
      <w:r w:rsidRPr="00BA5479">
        <w:rPr>
          <w:rFonts w:cstheme="minorHAnsi"/>
          <w:sz w:val="16"/>
          <w:szCs w:val="16"/>
        </w:rPr>
        <w:t xml:space="preserve"> смещение на экране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lea</w:t>
      </w:r>
      <w:proofErr w:type="spellEnd"/>
      <w:r w:rsidRPr="00BA5479">
        <w:rPr>
          <w:rFonts w:cstheme="minorHAnsi"/>
          <w:sz w:val="16"/>
          <w:szCs w:val="16"/>
        </w:rPr>
        <w:t xml:space="preserve">  </w:t>
      </w:r>
      <w:proofErr w:type="spellStart"/>
      <w:r w:rsidRPr="00BA5479">
        <w:rPr>
          <w:rFonts w:cstheme="minorHAnsi"/>
          <w:sz w:val="16"/>
          <w:szCs w:val="16"/>
        </w:rPr>
        <w:t>esi,MSG_HELLO_PM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;В </w:t>
      </w:r>
      <w:proofErr w:type="spellStart"/>
      <w:r w:rsidRPr="00BA5479">
        <w:rPr>
          <w:rFonts w:cstheme="minorHAnsi"/>
          <w:sz w:val="16"/>
          <w:szCs w:val="16"/>
        </w:rPr>
        <w:t>esi</w:t>
      </w:r>
      <w:proofErr w:type="spellEnd"/>
      <w:r w:rsidRPr="00BA5479">
        <w:rPr>
          <w:rFonts w:cstheme="minorHAnsi"/>
          <w:sz w:val="16"/>
          <w:szCs w:val="16"/>
        </w:rPr>
        <w:t xml:space="preserve"> адрес буфера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call</w:t>
      </w:r>
      <w:proofErr w:type="spellEnd"/>
      <w:r w:rsidRPr="00BA5479">
        <w:rPr>
          <w:rFonts w:cstheme="minorHAnsi"/>
          <w:sz w:val="16"/>
          <w:szCs w:val="16"/>
        </w:rPr>
        <w:t xml:space="preserve"> BUFFER_OUTPUT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;Вывести строку-приветствие в защищенном режиме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add</w:t>
      </w:r>
      <w:proofErr w:type="spellEnd"/>
      <w:r w:rsidRPr="00BA5479">
        <w:rPr>
          <w:rFonts w:cstheme="minorHAnsi"/>
          <w:sz w:val="16"/>
          <w:szCs w:val="16"/>
        </w:rPr>
        <w:t xml:space="preserve">  edi,160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;Перевести курсор на следующую строку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lea</w:t>
      </w:r>
      <w:proofErr w:type="spellEnd"/>
      <w:r w:rsidRPr="00BA5479">
        <w:rPr>
          <w:rFonts w:cstheme="minorHAnsi"/>
          <w:sz w:val="16"/>
          <w:szCs w:val="16"/>
        </w:rPr>
        <w:t xml:space="preserve">  </w:t>
      </w:r>
      <w:proofErr w:type="spellStart"/>
      <w:r w:rsidRPr="00BA5479">
        <w:rPr>
          <w:rFonts w:cstheme="minorHAnsi"/>
          <w:sz w:val="16"/>
          <w:szCs w:val="16"/>
        </w:rPr>
        <w:t>esi,MSG_KEYBOARD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call</w:t>
      </w:r>
      <w:proofErr w:type="spellEnd"/>
      <w:r w:rsidRPr="00BA5479">
        <w:rPr>
          <w:rFonts w:cstheme="minorHAnsi"/>
          <w:sz w:val="16"/>
          <w:szCs w:val="16"/>
        </w:rPr>
        <w:t xml:space="preserve"> BUFFER_OUTPUT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;Вывести поле для вывода скан-кода клавиатуры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edi,320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lea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esi,MSG_TIME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call</w:t>
      </w:r>
      <w:proofErr w:type="spellEnd"/>
      <w:r w:rsidRPr="00BA5479">
        <w:rPr>
          <w:rFonts w:cstheme="minorHAnsi"/>
          <w:sz w:val="16"/>
          <w:szCs w:val="16"/>
        </w:rPr>
        <w:t xml:space="preserve"> BUFFER_OUTPUT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;Вывести поле для вывода время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edi,480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DS:[COUNT],0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mov</w:t>
      </w:r>
      <w:proofErr w:type="spellEnd"/>
      <w:r w:rsidRPr="00BA5479">
        <w:rPr>
          <w:rFonts w:cstheme="minorHAnsi"/>
          <w:sz w:val="16"/>
          <w:szCs w:val="16"/>
        </w:rPr>
        <w:t xml:space="preserve"> edi,480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lea</w:t>
      </w:r>
      <w:proofErr w:type="spellEnd"/>
      <w:r w:rsidRPr="00BA5479">
        <w:rPr>
          <w:rFonts w:cstheme="minorHAnsi"/>
          <w:sz w:val="16"/>
          <w:szCs w:val="16"/>
        </w:rPr>
        <w:t xml:space="preserve"> esi,MSG_TASK_1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;Подготовить место для задач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call BUFFER_OUTPUT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edi,640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lea esi,MSG_TASK_2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call </w:t>
      </w:r>
      <w:proofErr w:type="spellStart"/>
      <w:r w:rsidRPr="00BA5479">
        <w:rPr>
          <w:rFonts w:cstheme="minorHAnsi"/>
          <w:sz w:val="16"/>
          <w:szCs w:val="16"/>
          <w:lang w:val="en-US"/>
        </w:rPr>
        <w:t>Buffer_OUTPUT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edi,800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lea esi,MSG_TASK_3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call BUFFER_OUTPUT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edi,480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ax,TEXT_DESC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es,ax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WAITING_ESC: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;Ожидание нажатия кнопки выхода из защищенного режима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al,10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cmp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ds:[KEY_PRESSED],0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je NO_KEY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al,ds</w:t>
      </w:r>
      <w:proofErr w:type="spellEnd"/>
      <w:r w:rsidRPr="00BA5479">
        <w:rPr>
          <w:rFonts w:cstheme="minorHAnsi"/>
          <w:sz w:val="16"/>
          <w:szCs w:val="16"/>
          <w:lang w:val="en-US"/>
        </w:rPr>
        <w:t>:[KEY_PRESSED]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dec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add al,'0'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es</w:t>
      </w:r>
      <w:proofErr w:type="spellEnd"/>
      <w:r w:rsidRPr="00BA5479">
        <w:rPr>
          <w:rFonts w:cstheme="minorHAnsi"/>
          <w:sz w:val="16"/>
          <w:szCs w:val="16"/>
          <w:lang w:val="en-US"/>
        </w:rPr>
        <w:t>:[di],al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ds:[KEY_PRESSED],0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add di,2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cmp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di,554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jne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NO_KEY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cx,37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di,480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FFLUSH: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al,' '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es</w:t>
      </w:r>
      <w:proofErr w:type="spellEnd"/>
      <w:r w:rsidRPr="00BA5479">
        <w:rPr>
          <w:rFonts w:cstheme="minorHAnsi"/>
          <w:sz w:val="16"/>
          <w:szCs w:val="16"/>
          <w:lang w:val="en-US"/>
        </w:rPr>
        <w:t>:[di],al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add di,2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loop FFLUSH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di,480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al,ds</w:t>
      </w:r>
      <w:proofErr w:type="spellEnd"/>
      <w:r w:rsidRPr="00BA5479">
        <w:rPr>
          <w:rFonts w:cstheme="minorHAnsi"/>
          <w:sz w:val="16"/>
          <w:szCs w:val="16"/>
          <w:lang w:val="en-US"/>
        </w:rPr>
        <w:t>:[KEY_PRESSED]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dec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add al,'0'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es</w:t>
      </w:r>
      <w:proofErr w:type="spellEnd"/>
      <w:r w:rsidRPr="00BA5479">
        <w:rPr>
          <w:rFonts w:cstheme="minorHAnsi"/>
          <w:sz w:val="16"/>
          <w:szCs w:val="16"/>
          <w:lang w:val="en-US"/>
        </w:rPr>
        <w:t>:[di],al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mov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ds:[KEY_PRESSED],0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add di,2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NO_KEY: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jmp</w:t>
      </w:r>
      <w:proofErr w:type="spellEnd"/>
      <w:r w:rsidRPr="00BA5479">
        <w:rPr>
          <w:rFonts w:cstheme="minorHAnsi"/>
          <w:sz w:val="16"/>
          <w:szCs w:val="16"/>
        </w:rPr>
        <w:t xml:space="preserve">  WAITING_ESC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;Если был нажат не ESC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EXIT_PM:    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;Точка выхода из 32-битного сегмента кода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66H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retf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;Переход в 16-битный сегмент кода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EXIT_FROM_INTERRUPT: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;Точка выхода для выхода напрямую из обработчика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popad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pop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es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pop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ds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pop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eax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;Снять со стека старый EIP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pop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eax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                                  </w:t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 xml:space="preserve"> ;</w:t>
      </w:r>
      <w:r w:rsidRPr="00BA5479">
        <w:rPr>
          <w:rFonts w:cstheme="minorHAnsi"/>
          <w:sz w:val="16"/>
          <w:szCs w:val="16"/>
          <w:lang w:val="en-US"/>
        </w:rPr>
        <w:t>CS</w:t>
      </w:r>
      <w:r w:rsidRPr="00DC7AED">
        <w:rPr>
          <w:rFonts w:cstheme="minorHAnsi"/>
          <w:sz w:val="16"/>
          <w:szCs w:val="16"/>
          <w:lang w:val="en-US"/>
        </w:rPr>
        <w:t xml:space="preserve">  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pop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eax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                                   </w:t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="00817EB7"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>;</w:t>
      </w:r>
      <w:r w:rsidRPr="00BA5479">
        <w:rPr>
          <w:rFonts w:cstheme="minorHAnsi"/>
          <w:sz w:val="16"/>
          <w:szCs w:val="16"/>
        </w:rPr>
        <w:t>И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EFLAGS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sti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;Обязательно, без этого обработка аппаратных прерываний отключена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66H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</w:rPr>
        <w:t>retf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;Переход в 16-битный сегмент кода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INCLUDE IRQ.ASM          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;Файл с обработчиками аппаратных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INCLUDE PROC.ASM                                </w:t>
      </w:r>
      <w:r w:rsidR="00817EB7">
        <w:rPr>
          <w:rFonts w:cstheme="minorHAnsi"/>
          <w:sz w:val="16"/>
          <w:szCs w:val="16"/>
        </w:rPr>
        <w:tab/>
      </w:r>
      <w:r w:rsidR="00817EB7">
        <w:rPr>
          <w:rFonts w:cstheme="minorHAnsi"/>
          <w:sz w:val="16"/>
          <w:szCs w:val="16"/>
        </w:rPr>
        <w:tab/>
      </w:r>
      <w:r w:rsidR="00817EB7">
        <w:rPr>
          <w:rFonts w:cstheme="minorHAnsi"/>
          <w:sz w:val="16"/>
          <w:szCs w:val="16"/>
        </w:rPr>
        <w:tab/>
      </w:r>
      <w:r w:rsid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;Файл с процедурами главной задачи защищенного режима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SIZE_CODE_PM     =       ($ - CODE_PM_BEGIN)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>CODE_PM  ENDS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lastRenderedPageBreak/>
        <w:t>;Сегмент данных реального/защищенного режима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DATA    </w:t>
      </w:r>
      <w:proofErr w:type="spellStart"/>
      <w:r w:rsidRPr="00BA5479">
        <w:rPr>
          <w:rFonts w:cstheme="minorHAnsi"/>
          <w:sz w:val="16"/>
          <w:szCs w:val="16"/>
        </w:rPr>
        <w:t>segment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para</w:t>
      </w:r>
      <w:proofErr w:type="spellEnd"/>
      <w:r w:rsidRPr="00BA5479">
        <w:rPr>
          <w:rFonts w:cstheme="minorHAnsi"/>
          <w:sz w:val="16"/>
          <w:szCs w:val="16"/>
        </w:rPr>
        <w:t xml:space="preserve"> use16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;Сегмент данных реального/защищенного режима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>DATA_BEGIN      = $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;GDT - глобальная таблица дескрипторов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GDT_BEGIN   = $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GDT </w:t>
      </w:r>
      <w:proofErr w:type="spellStart"/>
      <w:r w:rsidRPr="00BA5479">
        <w:rPr>
          <w:rFonts w:cstheme="minorHAnsi"/>
          <w:sz w:val="16"/>
          <w:szCs w:val="16"/>
        </w:rPr>
        <w:t>label</w:t>
      </w:r>
      <w:proofErr w:type="spellEnd"/>
      <w:r w:rsidRPr="00BA5479">
        <w:rPr>
          <w:rFonts w:cstheme="minorHAnsi"/>
          <w:sz w:val="16"/>
          <w:szCs w:val="16"/>
        </w:rPr>
        <w:t xml:space="preserve">       </w:t>
      </w:r>
      <w:proofErr w:type="spellStart"/>
      <w:r w:rsidRPr="00BA5479">
        <w:rPr>
          <w:rFonts w:cstheme="minorHAnsi"/>
          <w:sz w:val="16"/>
          <w:szCs w:val="16"/>
        </w:rPr>
        <w:t>word</w:t>
      </w:r>
      <w:proofErr w:type="spellEnd"/>
      <w:r w:rsidRPr="00BA5479">
        <w:rPr>
          <w:rFonts w:cstheme="minorHAnsi"/>
          <w:sz w:val="16"/>
          <w:szCs w:val="16"/>
        </w:rPr>
        <w:t xml:space="preserve">                       </w:t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="00817EB7" w:rsidRPr="00817EB7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;Метка начала GDT (GDT: не работает)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 xml:space="preserve">GDT_0           S_DESC &lt;0,0,0,0,0,0&gt;  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GDT_GDT         S_DESC &lt;GDT_SIZE-1,,,ACS_DATA,0,&gt;                 </w:t>
      </w:r>
    </w:p>
    <w:p w:rsidR="00BA5479" w:rsidRPr="00BA5479" w:rsidRDefault="0033542D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E3A1105" wp14:editId="74ABD869">
            <wp:simplePos x="0" y="0"/>
            <wp:positionH relativeFrom="column">
              <wp:posOffset>2569845</wp:posOffset>
            </wp:positionH>
            <wp:positionV relativeFrom="paragraph">
              <wp:posOffset>14554</wp:posOffset>
            </wp:positionV>
            <wp:extent cx="3253740" cy="1035736"/>
            <wp:effectExtent l="0" t="0" r="3810" b="0"/>
            <wp:wrapNone/>
            <wp:docPr id="3" name="Рисунок 3" descr="http://wasm.ru/pub/24/pic/descrip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asm.ru/pub/24/pic/descripto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03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479" w:rsidRPr="00BA5479">
        <w:rPr>
          <w:rFonts w:cstheme="minorHAnsi"/>
          <w:sz w:val="16"/>
          <w:szCs w:val="16"/>
          <w:lang w:val="en-US"/>
        </w:rPr>
        <w:t xml:space="preserve">    GDT_CODE_RM     S_DESC &lt;SIZE_CODE_RM-1,,,ACS_CODE,0,&gt;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GDT_DATA        S_DESC &lt;SIZE_DATA-1,,,ACS_DATA+ACS_DPL_3,0,&gt;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GDT_STACK       S_DESC &lt;1000h-1,,,ACS_DATA,0,&gt;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GDT_TEXT        S_DESC &lt;2000h-1,8000h,0Bh,ACS_DATA+ACS_DPL_3,0,0&gt;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GDT_CODE_PM     S_DESC &lt;SIZE_CODE_PM-1,,,ACS_CODE+ACS_READ,0,&gt;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GDT_IDT         S_DESC &lt;SIZE_IDT-1,,,ACS_IDT,0,&gt;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GDT_CS_2        S_DESC &lt;SIZE_CS_2-1,,,ACS_CODE+ACS_D</w:t>
      </w:r>
      <w:r w:rsidR="00817EB7">
        <w:rPr>
          <w:rFonts w:cstheme="minorHAnsi"/>
          <w:sz w:val="16"/>
          <w:szCs w:val="16"/>
          <w:lang w:val="en-US"/>
        </w:rPr>
        <w:t xml:space="preserve">PL_3,0,&gt;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GDT_CS_3        S_DESC &lt;SIZE_CS_3-1,,,ACS_CODE+ACS_D</w:t>
      </w:r>
      <w:r w:rsidR="00817EB7">
        <w:rPr>
          <w:rFonts w:cstheme="minorHAnsi"/>
          <w:sz w:val="16"/>
          <w:szCs w:val="16"/>
          <w:lang w:val="en-US"/>
        </w:rPr>
        <w:t xml:space="preserve">PL_3,0,&gt;                    </w:t>
      </w:r>
    </w:p>
    <w:p w:rsidR="00817EB7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GDT_SS_2        S_DESC &lt;1000h-1,,,ACS_DATA+ACS_DPL_3,0,&gt;                  </w:t>
      </w:r>
      <w:r w:rsidR="00817EB7">
        <w:rPr>
          <w:rFonts w:cstheme="minorHAnsi"/>
          <w:sz w:val="16"/>
          <w:szCs w:val="16"/>
          <w:lang w:val="en-US"/>
        </w:rPr>
        <w:t xml:space="preserve">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GDT_SS_3        S_DESC &lt;1000h-1,,,ACS_DATA+ACS_</w:t>
      </w:r>
      <w:r w:rsidR="00817EB7">
        <w:rPr>
          <w:rFonts w:cstheme="minorHAnsi"/>
          <w:sz w:val="16"/>
          <w:szCs w:val="16"/>
          <w:lang w:val="en-US"/>
        </w:rPr>
        <w:t xml:space="preserve">DPL_3,0,&gt;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GDT_TSS_MAIN    S_DESC &lt;SIZE_TSS-1,,,ACS_TSS,0,&gt;    </w:t>
      </w:r>
      <w:r w:rsidR="00817EB7">
        <w:rPr>
          <w:rFonts w:cstheme="minorHAnsi"/>
          <w:sz w:val="16"/>
          <w:szCs w:val="16"/>
          <w:lang w:val="en-US"/>
        </w:rPr>
        <w:t xml:space="preserve">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GDT_TSS_2       S_DESC &lt;SIZE_TSS-1,,,ACS_TSS,0,&gt;                         </w:t>
      </w:r>
      <w:r w:rsidR="00817EB7">
        <w:rPr>
          <w:rFonts w:cstheme="minorHAnsi"/>
          <w:sz w:val="16"/>
          <w:szCs w:val="16"/>
          <w:lang w:val="en-US"/>
        </w:rPr>
        <w:t xml:space="preserve">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GDT_TSS_3       S_DESC &lt;SIZE_TSS-1,,,ACS_TSS,0,&gt;    </w:t>
      </w:r>
      <w:r w:rsidR="00817EB7">
        <w:rPr>
          <w:rFonts w:cstheme="minorHAnsi"/>
          <w:sz w:val="16"/>
          <w:szCs w:val="16"/>
          <w:lang w:val="en-US"/>
        </w:rPr>
        <w:t xml:space="preserve">            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GDT_SIZE        = ($ - GDT_BEGIN)               ;</w:t>
      </w:r>
      <w:r w:rsidRPr="00BA5479">
        <w:rPr>
          <w:rFonts w:cstheme="minorHAnsi"/>
          <w:sz w:val="16"/>
          <w:szCs w:val="16"/>
        </w:rPr>
        <w:t>Размер</w:t>
      </w:r>
      <w:r w:rsidRPr="00BA5479">
        <w:rPr>
          <w:rFonts w:cstheme="minorHAnsi"/>
          <w:sz w:val="16"/>
          <w:szCs w:val="16"/>
          <w:lang w:val="en-US"/>
        </w:rPr>
        <w:t xml:space="preserve"> GDT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;</w:t>
      </w:r>
      <w:proofErr w:type="spellStart"/>
      <w:r w:rsidRPr="00BA5479">
        <w:rPr>
          <w:rFonts w:cstheme="minorHAnsi"/>
          <w:sz w:val="16"/>
          <w:szCs w:val="16"/>
        </w:rPr>
        <w:t>Селлекторы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сегментов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CODE_RM_DESC    = (GDT_CODE_RM - GDT_0)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DATA_DESC       = (GDT_DATA - GDT_0)+ 3  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STACK_DESC      = (GDT_STACK - GDT_0)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TEXT_DESC       = (GDT_TEXT - GDT_0)+ 3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CODE_PM_DESC    = (GDT_CODE_PM - GDT_0)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IDT_DESC        = (GDT_IDT - GDT_0)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CS_2_DESC       = (GDT_CS_2 - GDT_0)+ 3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CS_3_DESC       = (GDT_CS_3 - GDT_0)+ 3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SS_2_DESC       = (GDT_SS_2 - GDT_0)+ 3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SS_3_DESC       = (GDT_SS_3 - GDT_0) + 3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TSS_MAIN_DESC   = (GDT_TSS_MAIN - GDT_0)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TSS_2_DESC      = (GDT_TSS_2 - GDT_0)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TSS_3_DESC      = (GDT_TSS_3 - GDT_0)</w:t>
      </w:r>
      <w:r w:rsidR="0033542D" w:rsidRPr="0033542D">
        <w:rPr>
          <w:lang w:val="en-US"/>
        </w:rPr>
        <w:t xml:space="preserve">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;</w:t>
      </w:r>
      <w:r w:rsidRPr="00BA5479">
        <w:rPr>
          <w:rFonts w:cstheme="minorHAnsi"/>
          <w:sz w:val="16"/>
          <w:szCs w:val="16"/>
        </w:rPr>
        <w:t>Дескрипторы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задач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TSS_MAIN        S_TSS   &lt;&gt;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TSS_2           S_TSS   &lt;&gt;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TSS_3           S_TSS   &lt;&gt;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;</w:t>
      </w:r>
      <w:r w:rsidRPr="00BA5479">
        <w:rPr>
          <w:rFonts w:cstheme="minorHAnsi"/>
          <w:sz w:val="16"/>
          <w:szCs w:val="16"/>
        </w:rPr>
        <w:t>Список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задач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TASK_LIST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dw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 TSS_MAIN_DESC, TSS_2_DESC, TSS_3_DESC, 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r w:rsidRPr="00BA5479">
        <w:rPr>
          <w:rFonts w:cstheme="minorHAnsi"/>
          <w:sz w:val="16"/>
          <w:szCs w:val="16"/>
        </w:rPr>
        <w:t xml:space="preserve">TASK_INDEX </w:t>
      </w:r>
      <w:proofErr w:type="spellStart"/>
      <w:r w:rsidRPr="00BA5479">
        <w:rPr>
          <w:rFonts w:cstheme="minorHAnsi"/>
          <w:sz w:val="16"/>
          <w:szCs w:val="16"/>
        </w:rPr>
        <w:t>dw</w:t>
      </w:r>
      <w:proofErr w:type="spellEnd"/>
      <w:r w:rsidRPr="00BA5479">
        <w:rPr>
          <w:rFonts w:cstheme="minorHAnsi"/>
          <w:sz w:val="16"/>
          <w:szCs w:val="16"/>
        </w:rPr>
        <w:t xml:space="preserve">   2                               ;Номер включаемой задачи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TASK_ADDR  </w:t>
      </w:r>
      <w:proofErr w:type="spellStart"/>
      <w:r w:rsidRPr="00BA5479">
        <w:rPr>
          <w:rFonts w:cstheme="minorHAnsi"/>
          <w:sz w:val="16"/>
          <w:szCs w:val="16"/>
        </w:rPr>
        <w:t>df</w:t>
      </w:r>
      <w:proofErr w:type="spellEnd"/>
      <w:r w:rsidRPr="00BA5479">
        <w:rPr>
          <w:rFonts w:cstheme="minorHAnsi"/>
          <w:sz w:val="16"/>
          <w:szCs w:val="16"/>
        </w:rPr>
        <w:t xml:space="preserve"> 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(0)                        ;6-байтный адрес для </w:t>
      </w:r>
      <w:proofErr w:type="spellStart"/>
      <w:r w:rsidRPr="00BA5479">
        <w:rPr>
          <w:rFonts w:cstheme="minorHAnsi"/>
          <w:sz w:val="16"/>
          <w:szCs w:val="16"/>
        </w:rPr>
        <w:t>jmp</w:t>
      </w:r>
      <w:proofErr w:type="spellEnd"/>
      <w:r w:rsidRPr="00BA5479">
        <w:rPr>
          <w:rFonts w:cstheme="minorHAnsi"/>
          <w:sz w:val="16"/>
          <w:szCs w:val="16"/>
        </w:rPr>
        <w:t xml:space="preserve"> </w:t>
      </w:r>
      <w:proofErr w:type="spellStart"/>
      <w:r w:rsidRPr="00BA5479">
        <w:rPr>
          <w:rFonts w:cstheme="minorHAnsi"/>
          <w:sz w:val="16"/>
          <w:szCs w:val="16"/>
        </w:rPr>
        <w:t>far</w:t>
      </w:r>
      <w:proofErr w:type="spellEnd"/>
      <w:r w:rsidRPr="00BA5479">
        <w:rPr>
          <w:rFonts w:cstheme="minorHAnsi"/>
          <w:sz w:val="16"/>
          <w:szCs w:val="16"/>
        </w:rPr>
        <w:t xml:space="preserve"> на задачу   </w:t>
      </w:r>
    </w:p>
    <w:p w:rsidR="00BA5479" w:rsidRPr="00BA5479" w:rsidRDefault="0033542D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7D4C4C0" wp14:editId="588CA788">
            <wp:simplePos x="0" y="0"/>
            <wp:positionH relativeFrom="column">
              <wp:posOffset>2874645</wp:posOffset>
            </wp:positionH>
            <wp:positionV relativeFrom="paragraph">
              <wp:posOffset>128270</wp:posOffset>
            </wp:positionV>
            <wp:extent cx="2590800" cy="817245"/>
            <wp:effectExtent l="0" t="0" r="0" b="1905"/>
            <wp:wrapNone/>
            <wp:docPr id="4" name="Рисунок 4" descr="http://wasm.ru/pub/24/pic/ia32in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asm.ru/pub/24/pic/ia32int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479" w:rsidRPr="00BA5479">
        <w:rPr>
          <w:rFonts w:cstheme="minorHAnsi"/>
          <w:sz w:val="16"/>
          <w:szCs w:val="16"/>
        </w:rPr>
        <w:t xml:space="preserve">    ;IDT - таблица дескрипторов прерываний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IDTR    R_IDTR  &lt;SIZE_IDT,0,0&gt;                  ;Формат регистра ITDR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</w:rPr>
        <w:t xml:space="preserve">    </w:t>
      </w:r>
      <w:r w:rsidRPr="00BA5479">
        <w:rPr>
          <w:rFonts w:cstheme="minorHAnsi"/>
          <w:sz w:val="16"/>
          <w:szCs w:val="16"/>
          <w:lang w:val="en-US"/>
        </w:rPr>
        <w:t>IDT label   word                                ;</w:t>
      </w:r>
      <w:r w:rsidRPr="00BA5479">
        <w:rPr>
          <w:rFonts w:cstheme="minorHAnsi"/>
          <w:sz w:val="16"/>
          <w:szCs w:val="16"/>
        </w:rPr>
        <w:t>Метка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начала</w:t>
      </w:r>
      <w:r w:rsidRPr="00BA5479">
        <w:rPr>
          <w:rFonts w:cstheme="minorHAnsi"/>
          <w:sz w:val="16"/>
          <w:szCs w:val="16"/>
          <w:lang w:val="en-US"/>
        </w:rPr>
        <w:t xml:space="preserve"> IDT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IDT_BEGIN   = $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IRPC    N, 0123456789ABCDEF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IDT_0&amp;N I_DESC &lt;0, CODE_PM_DESC,0,ACS_TRAP,0&gt;            ; 00...0F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ENDM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IRPC    N, 0123456789ABCDEF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IDT_1&amp;N I_DESC &lt;0, CODE_PM_DESC, 0, ACS_TRAP, 0&gt;         ; 10...1F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ENDM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IDT_TIMER    I_DESC &lt;0,CODE_PM_DESC,0,ACS_INT,0&gt;             ;IRQ 0 - </w:t>
      </w:r>
      <w:r w:rsidRPr="00BA5479">
        <w:rPr>
          <w:rFonts w:cstheme="minorHAnsi"/>
          <w:sz w:val="16"/>
          <w:szCs w:val="16"/>
        </w:rPr>
        <w:t>прерывание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системного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таймера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IDT_KEYBOARD I_DESC &lt;0,CODE_PM_DESC,0,ACS_INT,0&gt;             ;IRQ 1 - </w:t>
      </w:r>
      <w:r w:rsidRPr="00BA5479">
        <w:rPr>
          <w:rFonts w:cstheme="minorHAnsi"/>
          <w:sz w:val="16"/>
          <w:szCs w:val="16"/>
        </w:rPr>
        <w:t>прерывание</w:t>
      </w:r>
      <w:r w:rsidRPr="00BA5479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</w:rPr>
        <w:t>клавиатуры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IRPC    N, 23456789ABCDEF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    IDT_2&amp;N         I_DESC &lt;0, CODE_PM_DESC, 0, ACS_INT, 0&gt;  ; 22...2F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ENDM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SIZE_IDT        =       ($ - IDT_BEGIN)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MSG_HELLO   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"press any key to go to the protected mode",13,10,"$"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MSG_HELLO_PM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</w:t>
      </w:r>
      <w:proofErr w:type="spellStart"/>
      <w:r w:rsidRPr="00BA5479">
        <w:rPr>
          <w:rFonts w:cstheme="minorHAnsi"/>
          <w:sz w:val="16"/>
          <w:szCs w:val="16"/>
          <w:lang w:val="en-US"/>
        </w:rPr>
        <w:t>wellcome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in protected mode           </w:t>
      </w:r>
      <w:r w:rsidR="0033542D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>|",0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MSG_EXIT    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</w:t>
      </w:r>
      <w:proofErr w:type="spellStart"/>
      <w:r w:rsidRPr="00BA5479">
        <w:rPr>
          <w:rFonts w:cstheme="minorHAnsi"/>
          <w:sz w:val="16"/>
          <w:szCs w:val="16"/>
          <w:lang w:val="en-US"/>
        </w:rPr>
        <w:t>wellcome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back to real mode",13,10,"$"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MSG_KEYBOARD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"keyboard scan code:                  </w:t>
      </w:r>
      <w:r w:rsidR="0033542D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>| press 'ESC' to come back to the real mode",0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MSG_TIME    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"quantity of interrupt calls:         </w:t>
      </w:r>
      <w:r w:rsidR="0033542D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>| go back to RM in  XXXXXXX seconds",0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MSG_TASK_1  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                                     </w:t>
      </w:r>
      <w:r w:rsidR="0033542D">
        <w:rPr>
          <w:rFonts w:cstheme="minorHAnsi"/>
          <w:sz w:val="16"/>
          <w:szCs w:val="16"/>
          <w:lang w:val="en-US"/>
        </w:rPr>
        <w:tab/>
      </w:r>
      <w:r w:rsidR="0033542D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>| here is line for task 1",0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MSG_TASK_2  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                                     </w:t>
      </w:r>
      <w:r w:rsidR="0033542D">
        <w:rPr>
          <w:rFonts w:cstheme="minorHAnsi"/>
          <w:sz w:val="16"/>
          <w:szCs w:val="16"/>
          <w:lang w:val="en-US"/>
        </w:rPr>
        <w:tab/>
      </w:r>
      <w:r w:rsidR="0033542D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>| here is line for task 2",0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MSG_TASK_3  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                                     </w:t>
      </w:r>
      <w:r w:rsidR="0033542D">
        <w:rPr>
          <w:rFonts w:cstheme="minorHAnsi"/>
          <w:sz w:val="16"/>
          <w:szCs w:val="16"/>
          <w:lang w:val="en-US"/>
        </w:rPr>
        <w:tab/>
      </w:r>
      <w:r w:rsidR="0033542D">
        <w:rPr>
          <w:rFonts w:cstheme="minorHAnsi"/>
          <w:sz w:val="16"/>
          <w:szCs w:val="16"/>
          <w:lang w:val="en-US"/>
        </w:rPr>
        <w:tab/>
      </w:r>
      <w:r w:rsidRPr="00BA5479">
        <w:rPr>
          <w:rFonts w:cstheme="minorHAnsi"/>
          <w:sz w:val="16"/>
          <w:szCs w:val="16"/>
          <w:lang w:val="en-US"/>
        </w:rPr>
        <w:t>| here is line for task 3",0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MSG_OUTPUT_TASK_1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0DBh,0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MSG_OUTPUT_TASK_2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  ",0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lastRenderedPageBreak/>
        <w:t xml:space="preserve">    MSG_EXC     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"exception: XX",0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MSG_ENTER   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"enter time in protected mode: $"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 xml:space="preserve">    MSG_ERROR       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"incorrect error$"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  <w:lang w:val="en-US"/>
        </w:rPr>
        <w:t xml:space="preserve">    </w:t>
      </w:r>
      <w:r w:rsidRPr="00BA5479">
        <w:rPr>
          <w:rFonts w:cstheme="minorHAnsi"/>
          <w:sz w:val="16"/>
          <w:szCs w:val="16"/>
        </w:rPr>
        <w:t xml:space="preserve">HEX_TAB    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"0123456789ABCDEF"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;Таблица номеров исключений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ESP32               </w:t>
      </w:r>
      <w:proofErr w:type="spellStart"/>
      <w:r w:rsidRPr="00BA5479">
        <w:rPr>
          <w:rFonts w:cstheme="minorHAnsi"/>
          <w:sz w:val="16"/>
          <w:szCs w:val="16"/>
        </w:rPr>
        <w:t>dd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(?)  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;Указатель на вершину стека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INT_MASK_M 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(?)  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;Значение регистра масок ведущего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INT_MASK_S 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(?)  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;Значение регистра масок ведомого контроллера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KEY_SCAN_CODE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(?)  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</w:t>
      </w:r>
      <w:proofErr w:type="spellStart"/>
      <w:r w:rsidRPr="00BA5479">
        <w:rPr>
          <w:rFonts w:cstheme="minorHAnsi"/>
          <w:sz w:val="16"/>
          <w:szCs w:val="16"/>
        </w:rPr>
        <w:t>Ска</w:t>
      </w:r>
      <w:proofErr w:type="spellEnd"/>
      <w:r w:rsidRPr="00BA5479">
        <w:rPr>
          <w:rFonts w:cstheme="minorHAnsi"/>
          <w:sz w:val="16"/>
          <w:szCs w:val="16"/>
        </w:rPr>
        <w:t>-код последней нажатой клавиши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KEY_PRESSED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(0) 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;Последняя нажатая клавиша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SECOND     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(?) 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;Текущее значение секунд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TIME       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(10) 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;Время нахождения в </w:t>
      </w:r>
      <w:proofErr w:type="spellStart"/>
      <w:r w:rsidRPr="00BA5479">
        <w:rPr>
          <w:rFonts w:cstheme="minorHAnsi"/>
          <w:sz w:val="16"/>
          <w:szCs w:val="16"/>
        </w:rPr>
        <w:t>зазищенном</w:t>
      </w:r>
      <w:proofErr w:type="spellEnd"/>
      <w:r w:rsidRPr="00BA5479">
        <w:rPr>
          <w:rFonts w:cstheme="minorHAnsi"/>
          <w:sz w:val="16"/>
          <w:szCs w:val="16"/>
        </w:rPr>
        <w:t xml:space="preserve"> режиме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COUNT               </w:t>
      </w:r>
      <w:proofErr w:type="spellStart"/>
      <w:r w:rsidRPr="00BA5479">
        <w:rPr>
          <w:rFonts w:cstheme="minorHAnsi"/>
          <w:sz w:val="16"/>
          <w:szCs w:val="16"/>
        </w:rPr>
        <w:t>dw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(0)  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;Количество вызовов прерывания (диапазон от 0 до 65535)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INTERVAL   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(0)  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;Интервал между переключениями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BUFFER_COUNT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8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(' ')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;Буфер для вывода количества вызовов </w:t>
      </w:r>
      <w:proofErr w:type="spellStart"/>
      <w:r w:rsidRPr="00BA5479">
        <w:rPr>
          <w:rFonts w:cstheme="minorHAnsi"/>
          <w:sz w:val="16"/>
          <w:szCs w:val="16"/>
        </w:rPr>
        <w:t>прерываинй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           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>(0)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BUFFER_SCAN_CODE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8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(' ')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;Буфер для вывода скан-кода клавиатуры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           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(0)        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BUFFER_TIME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8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(' ')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;Буфер для вывода оставшегося время в защищенном режиме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           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1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>(0)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    INPUT_TIME          </w:t>
      </w:r>
      <w:proofErr w:type="spellStart"/>
      <w:r w:rsidRPr="00BA5479">
        <w:rPr>
          <w:rFonts w:cstheme="minorHAnsi"/>
          <w:sz w:val="16"/>
          <w:szCs w:val="16"/>
        </w:rPr>
        <w:t>db</w:t>
      </w:r>
      <w:proofErr w:type="spellEnd"/>
      <w:r w:rsidRPr="00BA5479">
        <w:rPr>
          <w:rFonts w:cstheme="minorHAnsi"/>
          <w:sz w:val="16"/>
          <w:szCs w:val="16"/>
        </w:rPr>
        <w:t xml:space="preserve">  6,7 </w:t>
      </w:r>
      <w:proofErr w:type="spellStart"/>
      <w:r w:rsidRPr="00BA5479">
        <w:rPr>
          <w:rFonts w:cstheme="minorHAnsi"/>
          <w:sz w:val="16"/>
          <w:szCs w:val="16"/>
        </w:rPr>
        <w:t>dup</w:t>
      </w:r>
      <w:proofErr w:type="spellEnd"/>
      <w:r w:rsidRPr="00BA5479">
        <w:rPr>
          <w:rFonts w:cstheme="minorHAnsi"/>
          <w:sz w:val="16"/>
          <w:szCs w:val="16"/>
        </w:rPr>
        <w:t xml:space="preserve">(?)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;Буфер для ввода время        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SIZE_DATA   = ($ - DATA_BEGIN)       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 xml:space="preserve"> ;Размер сегмента данных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DATA    </w:t>
      </w:r>
      <w:proofErr w:type="spellStart"/>
      <w:r w:rsidRPr="00BA5479">
        <w:rPr>
          <w:rFonts w:cstheme="minorHAnsi"/>
          <w:sz w:val="16"/>
          <w:szCs w:val="16"/>
        </w:rPr>
        <w:t>ends</w:t>
      </w:r>
      <w:proofErr w:type="spellEnd"/>
    </w:p>
    <w:p w:rsidR="00BA5479" w:rsidRPr="00BA5479" w:rsidRDefault="00BA5479" w:rsidP="0033542D">
      <w:pPr>
        <w:spacing w:after="0"/>
        <w:ind w:left="2831" w:right="-1" w:firstLine="709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>;Сегмент стека реального/защищенного режима</w:t>
      </w:r>
    </w:p>
    <w:p w:rsidR="00BA5479" w:rsidRPr="00DC7AED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BA5479">
        <w:rPr>
          <w:rFonts w:cstheme="minorHAnsi"/>
          <w:sz w:val="16"/>
          <w:szCs w:val="16"/>
          <w:lang w:val="en-US"/>
        </w:rPr>
        <w:t>STACK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BA5479">
        <w:rPr>
          <w:rFonts w:cstheme="minorHAnsi"/>
          <w:sz w:val="16"/>
          <w:szCs w:val="16"/>
          <w:lang w:val="en-US"/>
        </w:rPr>
        <w:t>A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segment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BA5479">
        <w:rPr>
          <w:rFonts w:cstheme="minorHAnsi"/>
          <w:sz w:val="16"/>
          <w:szCs w:val="16"/>
          <w:lang w:val="en-US"/>
        </w:rPr>
        <w:t>pra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BA5479">
        <w:rPr>
          <w:rFonts w:cstheme="minorHAnsi"/>
          <w:sz w:val="16"/>
          <w:szCs w:val="16"/>
          <w:lang w:val="en-US"/>
        </w:rPr>
        <w:t>stack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BA5479">
        <w:rPr>
          <w:rFonts w:cstheme="minorHAnsi"/>
          <w:sz w:val="16"/>
          <w:szCs w:val="16"/>
          <w:lang w:val="en-US"/>
        </w:rPr>
        <w:t>db</w:t>
      </w:r>
      <w:proofErr w:type="spellEnd"/>
      <w:r w:rsidRPr="00BA5479">
        <w:rPr>
          <w:rFonts w:cstheme="minorHAnsi"/>
          <w:sz w:val="16"/>
          <w:szCs w:val="16"/>
          <w:lang w:val="en-US"/>
        </w:rPr>
        <w:t xml:space="preserve">  1000h dup(?)</w:t>
      </w:r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STACK_A  </w:t>
      </w:r>
      <w:proofErr w:type="spellStart"/>
      <w:r w:rsidRPr="00BA5479">
        <w:rPr>
          <w:rFonts w:cstheme="minorHAnsi"/>
          <w:sz w:val="16"/>
          <w:szCs w:val="16"/>
        </w:rPr>
        <w:t>ends</w:t>
      </w:r>
      <w:proofErr w:type="spellEnd"/>
    </w:p>
    <w:p w:rsidR="00BA5479" w:rsidRPr="00BA5479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</w:rPr>
      </w:pPr>
      <w:r w:rsidRPr="00BA5479">
        <w:rPr>
          <w:rFonts w:cstheme="minorHAnsi"/>
          <w:sz w:val="16"/>
          <w:szCs w:val="16"/>
        </w:rPr>
        <w:t xml:space="preserve">INCLUDE TASKS.ASM                               </w:t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="0033542D" w:rsidRPr="0033542D">
        <w:rPr>
          <w:rFonts w:cstheme="minorHAnsi"/>
          <w:sz w:val="16"/>
          <w:szCs w:val="16"/>
        </w:rPr>
        <w:tab/>
      </w:r>
      <w:r w:rsidRPr="00BA5479">
        <w:rPr>
          <w:rFonts w:cstheme="minorHAnsi"/>
          <w:sz w:val="16"/>
          <w:szCs w:val="16"/>
        </w:rPr>
        <w:t>;Файл с двумя дополнительными задачами</w:t>
      </w:r>
    </w:p>
    <w:p w:rsidR="004F235F" w:rsidRDefault="00BA5479" w:rsidP="00BA5479">
      <w:pPr>
        <w:spacing w:after="0"/>
        <w:ind w:left="-709" w:right="-1"/>
        <w:contextualSpacing/>
        <w:rPr>
          <w:rFonts w:cstheme="minorHAnsi"/>
          <w:sz w:val="16"/>
          <w:szCs w:val="16"/>
          <w:lang w:val="en-US"/>
        </w:rPr>
      </w:pPr>
      <w:proofErr w:type="spellStart"/>
      <w:r w:rsidRPr="00BA5479">
        <w:rPr>
          <w:rFonts w:cstheme="minorHAnsi"/>
          <w:sz w:val="16"/>
          <w:szCs w:val="16"/>
        </w:rPr>
        <w:t>end</w:t>
      </w:r>
      <w:proofErr w:type="spellEnd"/>
      <w:r w:rsidRPr="00BA5479">
        <w:rPr>
          <w:rFonts w:cstheme="minorHAnsi"/>
          <w:sz w:val="16"/>
          <w:szCs w:val="16"/>
        </w:rPr>
        <w:t xml:space="preserve"> START</w:t>
      </w:r>
    </w:p>
    <w:p w:rsidR="0033542D" w:rsidRPr="0033542D" w:rsidRDefault="0033542D" w:rsidP="0033542D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файла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TASKS.ASM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CODE_2  </w:t>
      </w:r>
      <w:proofErr w:type="spellStart"/>
      <w:r w:rsidRPr="0033542D">
        <w:rPr>
          <w:rFonts w:cstheme="minorHAnsi"/>
          <w:sz w:val="16"/>
          <w:szCs w:val="16"/>
        </w:rPr>
        <w:t>segment</w:t>
      </w:r>
      <w:proofErr w:type="spellEnd"/>
      <w:r w:rsidRPr="0033542D">
        <w:rPr>
          <w:rFonts w:cstheme="minorHAnsi"/>
          <w:sz w:val="16"/>
          <w:szCs w:val="16"/>
        </w:rPr>
        <w:t xml:space="preserve"> </w:t>
      </w:r>
      <w:proofErr w:type="spellStart"/>
      <w:r w:rsidRPr="0033542D">
        <w:rPr>
          <w:rFonts w:cstheme="minorHAnsi"/>
          <w:sz w:val="16"/>
          <w:szCs w:val="16"/>
        </w:rPr>
        <w:t>para</w:t>
      </w:r>
      <w:proofErr w:type="spellEnd"/>
      <w:r w:rsidRPr="0033542D">
        <w:rPr>
          <w:rFonts w:cstheme="minorHAnsi"/>
          <w:sz w:val="16"/>
          <w:szCs w:val="16"/>
        </w:rPr>
        <w:t xml:space="preserve"> use32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 ;Сегмент кода второй задачи - выводит красно-белую полосу слева-направо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    </w:t>
      </w:r>
      <w:r w:rsidRPr="0033542D">
        <w:rPr>
          <w:rFonts w:cstheme="minorHAnsi"/>
          <w:sz w:val="16"/>
          <w:szCs w:val="16"/>
          <w:lang w:val="en-US"/>
        </w:rPr>
        <w:t>assume  cs:CODE_2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CS_2_BEGIN  = $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TASK_2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proc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ax,DATA_DESC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ds,ax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ax,TEXT_DESC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es,ax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TASK_2_START:    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edi,640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ecx,37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TASK_2_LOOP_FILL: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;Цикл по выводу красной полосы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al,0DBh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  <w:r w:rsidRPr="0033542D">
        <w:rPr>
          <w:rFonts w:cstheme="minorHAnsi"/>
          <w:sz w:val="16"/>
          <w:szCs w:val="16"/>
          <w:lang w:val="en-US"/>
        </w:rPr>
        <w:t>:[di],al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inc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di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al,74h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  <w:r w:rsidRPr="0033542D">
        <w:rPr>
          <w:rFonts w:cstheme="minorHAnsi"/>
          <w:sz w:val="16"/>
          <w:szCs w:val="16"/>
          <w:lang w:val="en-US"/>
        </w:rPr>
        <w:t>:[di],al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inc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di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bx,cx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cx,60000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TASK_2_SLEEP_0: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rept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  90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nop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loop TASK_2_SLEEP_0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cx,bx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loop TASK_2_LOOP_FILL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edi,640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ecx,37</w:t>
      </w:r>
    </w:p>
    <w:p w:rsidR="0033542D" w:rsidRPr="00DC7AE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TASK</w:t>
      </w:r>
      <w:r w:rsidRPr="00DC7AED">
        <w:rPr>
          <w:rFonts w:cstheme="minorHAnsi"/>
          <w:sz w:val="16"/>
          <w:szCs w:val="16"/>
          <w:lang w:val="en-US"/>
        </w:rPr>
        <w:t>_2_</w:t>
      </w:r>
      <w:r w:rsidRPr="0033542D">
        <w:rPr>
          <w:rFonts w:cstheme="minorHAnsi"/>
          <w:sz w:val="16"/>
          <w:szCs w:val="16"/>
          <w:lang w:val="en-US"/>
        </w:rPr>
        <w:t>LOOP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CLEAN</w:t>
      </w:r>
      <w:r w:rsidRPr="00DC7AED">
        <w:rPr>
          <w:rFonts w:cstheme="minorHAnsi"/>
          <w:sz w:val="16"/>
          <w:szCs w:val="16"/>
          <w:lang w:val="en-US"/>
        </w:rPr>
        <w:t xml:space="preserve">: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 xml:space="preserve"> ;</w:t>
      </w:r>
      <w:r w:rsidRPr="0033542D">
        <w:rPr>
          <w:rFonts w:cstheme="minorHAnsi"/>
          <w:sz w:val="16"/>
          <w:szCs w:val="16"/>
        </w:rPr>
        <w:t>Цикл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по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выводу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белой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полосы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al,' '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  <w:r w:rsidRPr="0033542D">
        <w:rPr>
          <w:rFonts w:cstheme="minorHAnsi"/>
          <w:sz w:val="16"/>
          <w:szCs w:val="16"/>
          <w:lang w:val="en-US"/>
        </w:rPr>
        <w:t>:[di],al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inc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di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al,74h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  <w:r w:rsidRPr="0033542D">
        <w:rPr>
          <w:rFonts w:cstheme="minorHAnsi"/>
          <w:sz w:val="16"/>
          <w:szCs w:val="16"/>
          <w:lang w:val="en-US"/>
        </w:rPr>
        <w:t>:[di],al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inc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di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bx,cx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cx,60000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TASK_2_SLEEP_1: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rept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  90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nop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lastRenderedPageBreak/>
        <w:t xml:space="preserve">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loop TASK_2_SLEEP_1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cx,bx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loop TASK_2_LOOP_CLEAN  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TASK_2_END: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jmp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TASK_2_START          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TASK_2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SIZE_CS_2   = ($ - CS_2_BEGIN)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CODE_2  ends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CODE_3  </w:t>
      </w:r>
      <w:proofErr w:type="spellStart"/>
      <w:r w:rsidRPr="0033542D">
        <w:rPr>
          <w:rFonts w:cstheme="minorHAnsi"/>
          <w:sz w:val="16"/>
          <w:szCs w:val="16"/>
        </w:rPr>
        <w:t>segment</w:t>
      </w:r>
      <w:proofErr w:type="spellEnd"/>
      <w:r w:rsidRPr="0033542D">
        <w:rPr>
          <w:rFonts w:cstheme="minorHAnsi"/>
          <w:sz w:val="16"/>
          <w:szCs w:val="16"/>
        </w:rPr>
        <w:t xml:space="preserve"> </w:t>
      </w:r>
      <w:proofErr w:type="spellStart"/>
      <w:r w:rsidRPr="0033542D">
        <w:rPr>
          <w:rFonts w:cstheme="minorHAnsi"/>
          <w:sz w:val="16"/>
          <w:szCs w:val="16"/>
        </w:rPr>
        <w:t>para</w:t>
      </w:r>
      <w:proofErr w:type="spellEnd"/>
      <w:r w:rsidRPr="0033542D">
        <w:rPr>
          <w:rFonts w:cstheme="minorHAnsi"/>
          <w:sz w:val="16"/>
          <w:szCs w:val="16"/>
        </w:rPr>
        <w:t xml:space="preserve"> use32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;Сегмент кода 3 задачи - выводит зелено-желтую полосу справа-налево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    </w:t>
      </w:r>
      <w:r w:rsidRPr="0033542D">
        <w:rPr>
          <w:rFonts w:cstheme="minorHAnsi"/>
          <w:sz w:val="16"/>
          <w:szCs w:val="16"/>
          <w:lang w:val="en-US"/>
        </w:rPr>
        <w:t>assume cs:CODE_3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CS_3_BEGIN  = $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TASK_3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proc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near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ax,DATA_DESC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ds,ax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ax,TEXT_DESC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es,ax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TASK_3_START:    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edi,872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ecx,37  </w:t>
      </w:r>
    </w:p>
    <w:p w:rsidR="0033542D" w:rsidRPr="00DC7AE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TASK</w:t>
      </w:r>
      <w:r w:rsidRPr="00DC7AED">
        <w:rPr>
          <w:rFonts w:cstheme="minorHAnsi"/>
          <w:sz w:val="16"/>
          <w:szCs w:val="16"/>
          <w:lang w:val="en-US"/>
        </w:rPr>
        <w:t>_3_</w:t>
      </w:r>
      <w:r w:rsidRPr="0033542D">
        <w:rPr>
          <w:rFonts w:cstheme="minorHAnsi"/>
          <w:sz w:val="16"/>
          <w:szCs w:val="16"/>
          <w:lang w:val="en-US"/>
        </w:rPr>
        <w:t>LOOP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FILL</w:t>
      </w:r>
      <w:r w:rsidRPr="00DC7AED">
        <w:rPr>
          <w:rFonts w:cstheme="minorHAnsi"/>
          <w:sz w:val="16"/>
          <w:szCs w:val="16"/>
          <w:lang w:val="en-US"/>
        </w:rPr>
        <w:t xml:space="preserve">: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 xml:space="preserve"> ;</w:t>
      </w:r>
      <w:r w:rsidRPr="0033542D">
        <w:rPr>
          <w:rFonts w:cstheme="minorHAnsi"/>
          <w:sz w:val="16"/>
          <w:szCs w:val="16"/>
        </w:rPr>
        <w:t>Цикл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по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выводу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зеленой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полосы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al,0DBh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  <w:r w:rsidRPr="0033542D">
        <w:rPr>
          <w:rFonts w:cstheme="minorHAnsi"/>
          <w:sz w:val="16"/>
          <w:szCs w:val="16"/>
          <w:lang w:val="en-US"/>
        </w:rPr>
        <w:t>:[di],al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inc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di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al,46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  <w:r w:rsidRPr="0033542D">
        <w:rPr>
          <w:rFonts w:cstheme="minorHAnsi"/>
          <w:sz w:val="16"/>
          <w:szCs w:val="16"/>
          <w:lang w:val="en-US"/>
        </w:rPr>
        <w:t>:[di],al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sub di,3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bx,cx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cx,60000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TASK_3_SLEEP_0: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rept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  90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nop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loop TASK_3_SLEEP_0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cx,bx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loop TASK_3_LOOP_FILL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edi,872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ecx,37</w:t>
      </w:r>
    </w:p>
    <w:p w:rsidR="0033542D" w:rsidRPr="00DC7AE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TASK</w:t>
      </w:r>
      <w:r w:rsidRPr="00DC7AED">
        <w:rPr>
          <w:rFonts w:cstheme="minorHAnsi"/>
          <w:sz w:val="16"/>
          <w:szCs w:val="16"/>
          <w:lang w:val="en-US"/>
        </w:rPr>
        <w:t>_3_</w:t>
      </w:r>
      <w:r w:rsidRPr="0033542D">
        <w:rPr>
          <w:rFonts w:cstheme="minorHAnsi"/>
          <w:sz w:val="16"/>
          <w:szCs w:val="16"/>
          <w:lang w:val="en-US"/>
        </w:rPr>
        <w:t>LOOP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CLEAN</w:t>
      </w:r>
      <w:r w:rsidRPr="00DC7AED">
        <w:rPr>
          <w:rFonts w:cstheme="minorHAnsi"/>
          <w:sz w:val="16"/>
          <w:szCs w:val="16"/>
          <w:lang w:val="en-US"/>
        </w:rPr>
        <w:t xml:space="preserve">: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>;</w:t>
      </w:r>
      <w:r w:rsidRPr="0033542D">
        <w:rPr>
          <w:rFonts w:cstheme="minorHAnsi"/>
          <w:sz w:val="16"/>
          <w:szCs w:val="16"/>
        </w:rPr>
        <w:t>Цикл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по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выводу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желтой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полосы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al,' '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  <w:r w:rsidRPr="0033542D">
        <w:rPr>
          <w:rFonts w:cstheme="minorHAnsi"/>
          <w:sz w:val="16"/>
          <w:szCs w:val="16"/>
          <w:lang w:val="en-US"/>
        </w:rPr>
        <w:t>:[di],al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inc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di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al,46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  <w:r w:rsidRPr="0033542D">
        <w:rPr>
          <w:rFonts w:cstheme="minorHAnsi"/>
          <w:sz w:val="16"/>
          <w:szCs w:val="16"/>
          <w:lang w:val="en-US"/>
        </w:rPr>
        <w:t>:[di],al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sub di,3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bx,cx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cx,60000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TASK_3_SLEEP_1: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rept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  90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nop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loop TASK_3_SLEEP_1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cx,bx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loop TASK_3_LOOP_CLEAN  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TASK_3_END: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jmp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TASK_3_START          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TASK_3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SIZE_CS_3   = ($ - CS_3_BEGIN)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CODE_3  ends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STCK_2  segment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para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db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    1000h DUP (?)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STCK_2  ends</w:t>
      </w:r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STCK_3  segment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para</w:t>
      </w:r>
      <w:proofErr w:type="spellEnd"/>
    </w:p>
    <w:p w:rsidR="0033542D" w:rsidRP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db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    1000h DUP (?)</w:t>
      </w:r>
    </w:p>
    <w:p w:rsidR="0033542D" w:rsidRDefault="0033542D" w:rsidP="0033542D">
      <w:pPr>
        <w:pStyle w:val="a6"/>
        <w:spacing w:after="0"/>
        <w:ind w:left="-709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STCK_3  </w:t>
      </w:r>
      <w:proofErr w:type="spellStart"/>
      <w:r w:rsidRPr="0033542D">
        <w:rPr>
          <w:rFonts w:cstheme="minorHAnsi"/>
          <w:sz w:val="16"/>
          <w:szCs w:val="16"/>
        </w:rPr>
        <w:t>ends</w:t>
      </w:r>
      <w:proofErr w:type="spellEnd"/>
    </w:p>
    <w:p w:rsidR="0033542D" w:rsidRPr="0033542D" w:rsidRDefault="0033542D" w:rsidP="0033542D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3542D">
        <w:rPr>
          <w:rFonts w:ascii="Times New Roman" w:hAnsi="Times New Roman" w:cs="Times New Roman"/>
          <w:b/>
          <w:sz w:val="28"/>
          <w:szCs w:val="28"/>
        </w:rPr>
        <w:t xml:space="preserve">Структура файла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IRQ.ASM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>M</w:t>
      </w:r>
      <w:r w:rsidRPr="0033542D">
        <w:rPr>
          <w:rFonts w:cstheme="minorHAnsi"/>
          <w:sz w:val="16"/>
          <w:szCs w:val="16"/>
        </w:rPr>
        <w:t xml:space="preserve"> = 0                         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>IRPC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N</w:t>
      </w:r>
      <w:r w:rsidRPr="0033542D">
        <w:rPr>
          <w:rFonts w:cstheme="minorHAnsi"/>
          <w:sz w:val="16"/>
          <w:szCs w:val="16"/>
        </w:rPr>
        <w:t>, 0123456789</w:t>
      </w:r>
      <w:r w:rsidRPr="0033542D">
        <w:rPr>
          <w:rFonts w:cstheme="minorHAnsi"/>
          <w:sz w:val="16"/>
          <w:szCs w:val="16"/>
          <w:lang w:val="en-US"/>
        </w:rPr>
        <w:t>ABCDEF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>EXC</w:t>
      </w:r>
      <w:r w:rsidRPr="0033542D">
        <w:rPr>
          <w:rFonts w:cstheme="minorHAnsi"/>
          <w:sz w:val="16"/>
          <w:szCs w:val="16"/>
        </w:rPr>
        <w:t>_0&amp;</w:t>
      </w:r>
      <w:r w:rsidRPr="0033542D">
        <w:rPr>
          <w:rFonts w:cstheme="minorHAnsi"/>
          <w:sz w:val="16"/>
          <w:szCs w:val="16"/>
          <w:lang w:val="en-US"/>
        </w:rPr>
        <w:t>N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label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word</w:t>
      </w:r>
      <w:r w:rsidRPr="0033542D">
        <w:rPr>
          <w:rFonts w:cstheme="minorHAnsi"/>
          <w:sz w:val="16"/>
          <w:szCs w:val="16"/>
        </w:rPr>
        <w:t xml:space="preserve">  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;Обработчики исключений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 xml:space="preserve">cli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jmp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EXC_HANDLER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proofErr w:type="spellStart"/>
      <w:r w:rsidRPr="0033542D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M = 010H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IRPC N, 0123456789ABCDEF                       </w:t>
      </w: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Pr="0033542D">
        <w:rPr>
          <w:rFonts w:cstheme="minorHAnsi"/>
          <w:sz w:val="16"/>
          <w:szCs w:val="16"/>
          <w:lang w:val="en-US"/>
        </w:rPr>
        <w:t xml:space="preserve"> ;</w:t>
      </w:r>
      <w:proofErr w:type="spellStart"/>
      <w:r w:rsidRPr="0033542D">
        <w:rPr>
          <w:rFonts w:cstheme="minorHAnsi"/>
          <w:sz w:val="16"/>
          <w:szCs w:val="16"/>
          <w:lang w:val="en-US"/>
        </w:rPr>
        <w:t>Обработчики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исключений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EXC_1&amp;N label word                        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cli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jmp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EXC_HANDLER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proofErr w:type="spellStart"/>
      <w:r w:rsidRPr="0033542D">
        <w:rPr>
          <w:rFonts w:cstheme="minorHAnsi"/>
          <w:sz w:val="16"/>
          <w:szCs w:val="16"/>
          <w:lang w:val="en-US"/>
        </w:rPr>
        <w:t>endm</w:t>
      </w:r>
      <w:proofErr w:type="spellEnd"/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EXC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HANDLER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proc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near</w:t>
      </w:r>
      <w:r w:rsidRPr="00DC7AED">
        <w:rPr>
          <w:rFonts w:cstheme="minorHAnsi"/>
          <w:sz w:val="16"/>
          <w:szCs w:val="16"/>
          <w:lang w:val="en-US"/>
        </w:rPr>
        <w:t xml:space="preserve">         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>;</w:t>
      </w:r>
      <w:r w:rsidRPr="0033542D">
        <w:rPr>
          <w:rFonts w:cstheme="minorHAnsi"/>
          <w:sz w:val="16"/>
          <w:szCs w:val="16"/>
        </w:rPr>
        <w:t>Процедура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вывода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обработки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исключений</w:t>
      </w:r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call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CLRSCR</w:t>
      </w:r>
      <w:r w:rsidRPr="00DC7AED">
        <w:rPr>
          <w:rFonts w:cstheme="minorHAnsi"/>
          <w:sz w:val="16"/>
          <w:szCs w:val="16"/>
          <w:lang w:val="en-US"/>
        </w:rPr>
        <w:t xml:space="preserve">              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 xml:space="preserve"> ;</w:t>
      </w:r>
      <w:r w:rsidRPr="0033542D">
        <w:rPr>
          <w:rFonts w:cstheme="minorHAnsi"/>
          <w:sz w:val="16"/>
          <w:szCs w:val="16"/>
        </w:rPr>
        <w:t>Очистка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экрана</w:t>
      </w:r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lea</w:t>
      </w:r>
      <w:r w:rsidRPr="00DC7AED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esi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, </w:t>
      </w:r>
      <w:r w:rsidRPr="0033542D">
        <w:rPr>
          <w:rFonts w:cstheme="minorHAnsi"/>
          <w:sz w:val="16"/>
          <w:szCs w:val="16"/>
          <w:lang w:val="en-US"/>
        </w:rPr>
        <w:t>MSG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EXC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edi</w:t>
      </w:r>
      <w:proofErr w:type="spellEnd"/>
      <w:r w:rsidRPr="0033542D">
        <w:rPr>
          <w:rFonts w:cstheme="minorHAnsi"/>
          <w:sz w:val="16"/>
          <w:szCs w:val="16"/>
        </w:rPr>
        <w:t>, 40*2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call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BUFFER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OUTPUT</w:t>
      </w:r>
      <w:r w:rsidRPr="0033542D">
        <w:rPr>
          <w:rFonts w:cstheme="minorHAnsi"/>
          <w:sz w:val="16"/>
          <w:szCs w:val="16"/>
        </w:rPr>
        <w:t xml:space="preserve">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;Вывод предупреждения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pop</w:t>
      </w:r>
      <w:r w:rsidRPr="0033542D">
        <w:rPr>
          <w:rFonts w:cstheme="minorHAnsi"/>
          <w:sz w:val="16"/>
          <w:szCs w:val="16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  <w:r w:rsidRPr="0033542D">
        <w:rPr>
          <w:rFonts w:cstheme="minorHAnsi"/>
          <w:sz w:val="16"/>
          <w:szCs w:val="16"/>
        </w:rPr>
        <w:t xml:space="preserve">         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;Снять со стека старый </w:t>
      </w:r>
      <w:r w:rsidRPr="0033542D">
        <w:rPr>
          <w:rFonts w:cstheme="minorHAnsi"/>
          <w:sz w:val="16"/>
          <w:szCs w:val="16"/>
          <w:lang w:val="en-US"/>
        </w:rPr>
        <w:t>EIP</w:t>
      </w:r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pop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                 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>;</w:t>
      </w:r>
      <w:r w:rsidRPr="0033542D">
        <w:rPr>
          <w:rFonts w:cstheme="minorHAnsi"/>
          <w:sz w:val="16"/>
          <w:szCs w:val="16"/>
          <w:lang w:val="en-US"/>
        </w:rPr>
        <w:t>CS</w:t>
      </w:r>
      <w:r w:rsidRPr="00DC7AED">
        <w:rPr>
          <w:rFonts w:cstheme="minorHAnsi"/>
          <w:sz w:val="16"/>
          <w:szCs w:val="16"/>
          <w:lang w:val="en-US"/>
        </w:rPr>
        <w:t xml:space="preserve">  </w:t>
      </w:r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pop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                 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>;</w:t>
      </w:r>
      <w:r w:rsidRPr="0033542D">
        <w:rPr>
          <w:rFonts w:cstheme="minorHAnsi"/>
          <w:sz w:val="16"/>
          <w:szCs w:val="16"/>
        </w:rPr>
        <w:t>И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EFLAGS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sti</w:t>
      </w:r>
      <w:proofErr w:type="spellEnd"/>
      <w:r w:rsidRPr="0033542D">
        <w:rPr>
          <w:rFonts w:cstheme="minorHAnsi"/>
          <w:sz w:val="16"/>
          <w:szCs w:val="16"/>
        </w:rPr>
        <w:t xml:space="preserve">            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 ;Обязательно, без этого обработка аппаратных прерываний отключена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db</w:t>
      </w:r>
      <w:proofErr w:type="spellEnd"/>
      <w:r w:rsidRPr="0033542D">
        <w:rPr>
          <w:rFonts w:cstheme="minorHAnsi"/>
          <w:sz w:val="16"/>
          <w:szCs w:val="16"/>
        </w:rPr>
        <w:t xml:space="preserve"> 66</w:t>
      </w:r>
      <w:r w:rsidRPr="0033542D">
        <w:rPr>
          <w:rFonts w:cstheme="minorHAnsi"/>
          <w:sz w:val="16"/>
          <w:szCs w:val="16"/>
          <w:lang w:val="en-US"/>
        </w:rPr>
        <w:t>H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retf</w:t>
      </w:r>
      <w:proofErr w:type="spellEnd"/>
      <w:r w:rsidRPr="0033542D">
        <w:rPr>
          <w:rFonts w:cstheme="minorHAnsi"/>
          <w:sz w:val="16"/>
          <w:szCs w:val="16"/>
        </w:rPr>
        <w:t xml:space="preserve">            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;Переход в 16-битный сегмент кода  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>EXC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HANDLER</w:t>
      </w:r>
      <w:r w:rsidRPr="0033542D">
        <w:rPr>
          <w:rFonts w:cstheme="minorHAnsi"/>
          <w:sz w:val="16"/>
          <w:szCs w:val="16"/>
        </w:rPr>
        <w:t xml:space="preserve">     </w:t>
      </w:r>
      <w:r w:rsidRPr="0033542D">
        <w:rPr>
          <w:rFonts w:cstheme="minorHAnsi"/>
          <w:sz w:val="16"/>
          <w:szCs w:val="16"/>
          <w:lang w:val="en-US"/>
        </w:rPr>
        <w:t>ENDP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>DUMMY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IRQ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MASTER</w:t>
      </w:r>
      <w:r w:rsidRPr="0033542D">
        <w:rPr>
          <w:rFonts w:cstheme="minorHAnsi"/>
          <w:sz w:val="16"/>
          <w:szCs w:val="16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proc</w:t>
      </w:r>
      <w:proofErr w:type="spellEnd"/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near</w:t>
      </w:r>
      <w:r w:rsidRPr="0033542D">
        <w:rPr>
          <w:rFonts w:cstheme="minorHAnsi"/>
          <w:sz w:val="16"/>
          <w:szCs w:val="16"/>
        </w:rPr>
        <w:t xml:space="preserve">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 ;Заглушка для аппаратных прерываний ведущего контроллера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 xml:space="preserve">push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al,20h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out  20h,al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pop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iretd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DUMMY_IRQ_MASTER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>DUMMY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IRQ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SLAVE</w:t>
      </w:r>
      <w:r w:rsidRPr="0033542D">
        <w:rPr>
          <w:rFonts w:cstheme="minorHAnsi"/>
          <w:sz w:val="16"/>
          <w:szCs w:val="16"/>
        </w:rPr>
        <w:t xml:space="preserve">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proc</w:t>
      </w:r>
      <w:proofErr w:type="spellEnd"/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near</w:t>
      </w:r>
      <w:r w:rsidRPr="0033542D">
        <w:rPr>
          <w:rFonts w:cstheme="minorHAnsi"/>
          <w:sz w:val="16"/>
          <w:szCs w:val="16"/>
        </w:rPr>
        <w:t xml:space="preserve">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;Заглушка для аппаратных прерываний ведомого контроллера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 xml:space="preserve">push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al,20h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out  20h,al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out  0A0h,al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pop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iretd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DUMMY_IRQ_SLAVE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TIMER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HANDLER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proc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near</w:t>
      </w:r>
      <w:r w:rsidRPr="00DC7AED">
        <w:rPr>
          <w:rFonts w:cstheme="minorHAnsi"/>
          <w:sz w:val="16"/>
          <w:szCs w:val="16"/>
          <w:lang w:val="en-US"/>
        </w:rPr>
        <w:t xml:space="preserve">       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>;</w:t>
      </w:r>
      <w:r w:rsidRPr="0033542D">
        <w:rPr>
          <w:rFonts w:cstheme="minorHAnsi"/>
          <w:sz w:val="16"/>
          <w:szCs w:val="16"/>
        </w:rPr>
        <w:t>Обработчик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прерываний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системного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таймера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push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ds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push</w:t>
      </w:r>
      <w:r w:rsidRPr="0033542D">
        <w:rPr>
          <w:rFonts w:cstheme="minorHAnsi"/>
          <w:sz w:val="16"/>
          <w:szCs w:val="16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pushad</w:t>
      </w:r>
      <w:proofErr w:type="spellEnd"/>
      <w:r w:rsidRPr="0033542D">
        <w:rPr>
          <w:rFonts w:cstheme="minorHAnsi"/>
          <w:sz w:val="16"/>
          <w:szCs w:val="16"/>
        </w:rPr>
        <w:t xml:space="preserve">          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;Занести в стек расширенные регистры общего назначения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ax</w:t>
      </w:r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DATA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DESC</w:t>
      </w:r>
      <w:r w:rsidRPr="0033542D">
        <w:rPr>
          <w:rFonts w:cstheme="minorHAnsi"/>
          <w:sz w:val="16"/>
          <w:szCs w:val="16"/>
        </w:rPr>
        <w:t xml:space="preserve">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</w:t>
      </w:r>
      <w:proofErr w:type="spellStart"/>
      <w:r w:rsidRPr="0033542D">
        <w:rPr>
          <w:rFonts w:cstheme="minorHAnsi"/>
          <w:sz w:val="16"/>
          <w:szCs w:val="16"/>
        </w:rPr>
        <w:t>Переинициализировать</w:t>
      </w:r>
      <w:proofErr w:type="spellEnd"/>
      <w:r w:rsidRPr="0033542D">
        <w:rPr>
          <w:rFonts w:cstheme="minorHAnsi"/>
          <w:sz w:val="16"/>
          <w:szCs w:val="16"/>
        </w:rPr>
        <w:t xml:space="preserve"> сегментные регистры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ax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inc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COUNT</w:t>
      </w:r>
      <w:r w:rsidRPr="0033542D">
        <w:rPr>
          <w:rFonts w:cstheme="minorHAnsi"/>
          <w:sz w:val="16"/>
          <w:szCs w:val="16"/>
        </w:rPr>
        <w:t xml:space="preserve">] 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;Увеличить значение счетчика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 xml:space="preserve">lea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edi,ds</w:t>
      </w:r>
      <w:proofErr w:type="spellEnd"/>
      <w:r w:rsidRPr="0033542D">
        <w:rPr>
          <w:rFonts w:cstheme="minorHAnsi"/>
          <w:sz w:val="16"/>
          <w:szCs w:val="16"/>
          <w:lang w:val="en-US"/>
        </w:rPr>
        <w:t>:[BUFFER_COUNT]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ax,ds</w:t>
      </w:r>
      <w:proofErr w:type="spellEnd"/>
      <w:r w:rsidRPr="0033542D">
        <w:rPr>
          <w:rFonts w:cstheme="minorHAnsi"/>
          <w:sz w:val="16"/>
          <w:szCs w:val="16"/>
          <w:lang w:val="en-US"/>
        </w:rPr>
        <w:t>:[COUNT]</w:t>
      </w:r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call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WORD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TO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DEC</w:t>
      </w:r>
      <w:r w:rsidRPr="00DC7AED">
        <w:rPr>
          <w:rFonts w:cstheme="minorHAnsi"/>
          <w:sz w:val="16"/>
          <w:szCs w:val="16"/>
          <w:lang w:val="en-US"/>
        </w:rPr>
        <w:t xml:space="preserve">          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>;</w:t>
      </w:r>
      <w:r w:rsidRPr="0033542D">
        <w:rPr>
          <w:rFonts w:cstheme="minorHAnsi"/>
          <w:sz w:val="16"/>
          <w:szCs w:val="16"/>
        </w:rPr>
        <w:t>Преобразовать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счётчик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в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33542D">
        <w:rPr>
          <w:rFonts w:cstheme="minorHAnsi"/>
          <w:sz w:val="16"/>
          <w:szCs w:val="16"/>
        </w:rPr>
        <w:t>строку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edi,378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lea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esi,BUFFER_COUNT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 xml:space="preserve">    call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BUFFER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OUTPUT</w:t>
      </w:r>
      <w:r w:rsidRPr="0033542D">
        <w:rPr>
          <w:rFonts w:cstheme="minorHAnsi"/>
          <w:sz w:val="16"/>
          <w:szCs w:val="16"/>
        </w:rPr>
        <w:t xml:space="preserve">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 ;Вывести значение счетчика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>SHOW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TIMER</w:t>
      </w:r>
      <w:r w:rsidRPr="0033542D">
        <w:rPr>
          <w:rFonts w:cstheme="minorHAnsi"/>
          <w:sz w:val="16"/>
          <w:szCs w:val="16"/>
        </w:rPr>
        <w:t>: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TIME</w:t>
      </w:r>
      <w:r w:rsidRPr="0033542D">
        <w:rPr>
          <w:rFonts w:cstheme="minorHAnsi"/>
          <w:sz w:val="16"/>
          <w:szCs w:val="16"/>
        </w:rPr>
        <w:t xml:space="preserve">]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 ;Получить значение оставшегося время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cmp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TIME</w:t>
      </w:r>
      <w:r w:rsidRPr="0033542D">
        <w:rPr>
          <w:rFonts w:cstheme="minorHAnsi"/>
          <w:sz w:val="16"/>
          <w:szCs w:val="16"/>
        </w:rPr>
        <w:t xml:space="preserve">],0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;Если время подошло к концу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jbe</w:t>
      </w:r>
      <w:proofErr w:type="spellEnd"/>
      <w:r w:rsidRPr="0033542D">
        <w:rPr>
          <w:rFonts w:cstheme="minorHAnsi"/>
          <w:sz w:val="16"/>
          <w:szCs w:val="16"/>
        </w:rPr>
        <w:t xml:space="preserve">   </w:t>
      </w:r>
      <w:r w:rsidRPr="0033542D">
        <w:rPr>
          <w:rFonts w:cstheme="minorHAnsi"/>
          <w:sz w:val="16"/>
          <w:szCs w:val="16"/>
          <w:lang w:val="en-US"/>
        </w:rPr>
        <w:t>DISABLE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PM</w:t>
      </w:r>
      <w:r w:rsidRPr="0033542D">
        <w:rPr>
          <w:rFonts w:cstheme="minorHAnsi"/>
          <w:sz w:val="16"/>
          <w:szCs w:val="16"/>
        </w:rPr>
        <w:t xml:space="preserve"> 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;То на выход из защищенного режима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>,0</w:t>
      </w:r>
      <w:r w:rsidRPr="0033542D">
        <w:rPr>
          <w:rFonts w:cstheme="minorHAnsi"/>
          <w:sz w:val="16"/>
          <w:szCs w:val="16"/>
          <w:lang w:val="en-US"/>
        </w:rPr>
        <w:t>h</w:t>
      </w:r>
      <w:r w:rsidRPr="0033542D">
        <w:rPr>
          <w:rFonts w:cstheme="minorHAnsi"/>
          <w:sz w:val="16"/>
          <w:szCs w:val="16"/>
        </w:rPr>
        <w:t xml:space="preserve">      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;Выбрать регистр секунд </w:t>
      </w:r>
      <w:proofErr w:type="spellStart"/>
      <w:r w:rsidRPr="0033542D">
        <w:rPr>
          <w:rFonts w:cstheme="minorHAnsi"/>
          <w:sz w:val="16"/>
          <w:szCs w:val="16"/>
          <w:lang w:val="en-US"/>
        </w:rPr>
        <w:t>cmos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out</w:t>
      </w:r>
      <w:r w:rsidRPr="0033542D">
        <w:rPr>
          <w:rFonts w:cstheme="minorHAnsi"/>
          <w:sz w:val="16"/>
          <w:szCs w:val="16"/>
        </w:rPr>
        <w:t xml:space="preserve">  70</w:t>
      </w:r>
      <w:r w:rsidRPr="0033542D">
        <w:rPr>
          <w:rFonts w:cstheme="minorHAnsi"/>
          <w:sz w:val="16"/>
          <w:szCs w:val="16"/>
          <w:lang w:val="en-US"/>
        </w:rPr>
        <w:t>h</w:t>
      </w:r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al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in</w:t>
      </w:r>
      <w:r w:rsidRPr="0033542D">
        <w:rPr>
          <w:rFonts w:cstheme="minorHAnsi"/>
          <w:sz w:val="16"/>
          <w:szCs w:val="16"/>
        </w:rPr>
        <w:t xml:space="preserve">   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>,71</w:t>
      </w:r>
      <w:r w:rsidRPr="0033542D">
        <w:rPr>
          <w:rFonts w:cstheme="minorHAnsi"/>
          <w:sz w:val="16"/>
          <w:szCs w:val="16"/>
          <w:lang w:val="en-US"/>
        </w:rPr>
        <w:t>h</w:t>
      </w:r>
      <w:r w:rsidRPr="0033542D">
        <w:rPr>
          <w:rFonts w:cstheme="minorHAnsi"/>
          <w:sz w:val="16"/>
          <w:szCs w:val="16"/>
        </w:rPr>
        <w:t xml:space="preserve">     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;Прочитать значение секунд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cmp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SECOND</w:t>
      </w:r>
      <w:r w:rsidRPr="0033542D">
        <w:rPr>
          <w:rFonts w:cstheme="minorHAnsi"/>
          <w:sz w:val="16"/>
          <w:szCs w:val="16"/>
        </w:rPr>
        <w:t xml:space="preserve">]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;Если секунда та же самая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je</w:t>
      </w:r>
      <w:r w:rsidRPr="0033542D">
        <w:rPr>
          <w:rFonts w:cstheme="minorHAnsi"/>
          <w:sz w:val="16"/>
          <w:szCs w:val="16"/>
        </w:rPr>
        <w:t xml:space="preserve">   </w:t>
      </w:r>
      <w:r w:rsidRPr="0033542D">
        <w:rPr>
          <w:rFonts w:cstheme="minorHAnsi"/>
          <w:sz w:val="16"/>
          <w:szCs w:val="16"/>
          <w:lang w:val="en-US"/>
        </w:rPr>
        <w:t>SKIP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SECOND</w:t>
      </w:r>
      <w:r w:rsidRPr="0033542D">
        <w:rPr>
          <w:rFonts w:cstheme="minorHAnsi"/>
          <w:sz w:val="16"/>
          <w:szCs w:val="16"/>
        </w:rPr>
        <w:t xml:space="preserve">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;То пропустить вывод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SECOND</w:t>
      </w:r>
      <w:r w:rsidRPr="0033542D">
        <w:rPr>
          <w:rFonts w:cstheme="minorHAnsi"/>
          <w:sz w:val="16"/>
          <w:szCs w:val="16"/>
        </w:rPr>
        <w:t>],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 xml:space="preserve">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 ;Иначе записать значение новой секунды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TIME</w:t>
      </w:r>
      <w:r w:rsidRPr="0033542D">
        <w:rPr>
          <w:rFonts w:cstheme="minorHAnsi"/>
          <w:sz w:val="16"/>
          <w:szCs w:val="16"/>
        </w:rPr>
        <w:t xml:space="preserve">]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;Получить значение оставшегося время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xor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ah,ah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lea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edi,ds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:[BUFFER_TIME]                 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 xml:space="preserve">    call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WORD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TO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DEC</w:t>
      </w:r>
      <w:r w:rsidRPr="0033542D">
        <w:rPr>
          <w:rFonts w:cstheme="minorHAnsi"/>
          <w:sz w:val="16"/>
          <w:szCs w:val="16"/>
        </w:rPr>
        <w:t xml:space="preserve">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 ;Преобразовать его в строку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edi,432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lea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esi,BUFFER_TIME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                    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 xml:space="preserve">    call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BUFFER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OUTPUT</w:t>
      </w:r>
      <w:r w:rsidRPr="0033542D">
        <w:rPr>
          <w:rFonts w:cstheme="minorHAnsi"/>
          <w:sz w:val="16"/>
          <w:szCs w:val="16"/>
        </w:rPr>
        <w:t xml:space="preserve">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 ;Вывести значение оставшегося время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dec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TIME</w:t>
      </w:r>
      <w:r w:rsidRPr="0033542D">
        <w:rPr>
          <w:rFonts w:cstheme="minorHAnsi"/>
          <w:sz w:val="16"/>
          <w:szCs w:val="16"/>
        </w:rPr>
        <w:t xml:space="preserve">]  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;Уменьшить значение оставшегося времени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 xml:space="preserve">lea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esi,BUFFER_TIME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call BUFFER_CLEAR                          </w:t>
      </w: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Pr="0033542D">
        <w:rPr>
          <w:rFonts w:cstheme="minorHAnsi"/>
          <w:sz w:val="16"/>
          <w:szCs w:val="16"/>
          <w:lang w:val="en-US"/>
        </w:rPr>
        <w:t xml:space="preserve"> ;</w:t>
      </w:r>
      <w:proofErr w:type="spellStart"/>
      <w:r w:rsidRPr="0033542D">
        <w:rPr>
          <w:rFonts w:cstheme="minorHAnsi"/>
          <w:sz w:val="16"/>
          <w:szCs w:val="16"/>
          <w:lang w:val="en-US"/>
        </w:rPr>
        <w:t>Очистка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буфера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jmp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SKIP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SECOND</w:t>
      </w:r>
      <w:r w:rsidRPr="0033542D">
        <w:rPr>
          <w:rFonts w:cstheme="minorHAnsi"/>
          <w:sz w:val="16"/>
          <w:szCs w:val="16"/>
        </w:rPr>
        <w:t xml:space="preserve">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>;На выход из обработки время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>DISABLE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PM</w:t>
      </w:r>
      <w:r w:rsidRPr="0033542D">
        <w:rPr>
          <w:rFonts w:cstheme="minorHAnsi"/>
          <w:sz w:val="16"/>
          <w:szCs w:val="16"/>
        </w:rPr>
        <w:t xml:space="preserve">:                                    </w:t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ab/>
        <w:t xml:space="preserve"> ;Выход из защищенного режима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lastRenderedPageBreak/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ab/>
      </w:r>
      <w:proofErr w:type="spellStart"/>
      <w:r w:rsidRPr="0033542D">
        <w:rPr>
          <w:rFonts w:cstheme="minorHAnsi"/>
          <w:sz w:val="16"/>
          <w:szCs w:val="16"/>
          <w:lang w:val="en-US"/>
        </w:rPr>
        <w:t>bx,offset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ds:[TSS_MAIN_DESC]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al,byte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ptr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[ </w:t>
      </w:r>
      <w:proofErr w:type="spellStart"/>
      <w:r w:rsidRPr="0033542D">
        <w:rPr>
          <w:rFonts w:cstheme="minorHAnsi"/>
          <w:sz w:val="16"/>
          <w:szCs w:val="16"/>
          <w:lang w:val="en-US"/>
        </w:rPr>
        <w:t>bx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+ 5 ]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test al,00000010b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jnz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GO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db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0eah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dd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0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dw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TSS_MAIN_DESC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GO: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db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0eah                                    </w:t>
      </w:r>
      <w:r w:rsidR="00AD6957">
        <w:rPr>
          <w:rFonts w:cstheme="minorHAnsi"/>
          <w:sz w:val="16"/>
          <w:szCs w:val="16"/>
          <w:lang w:val="en-US"/>
        </w:rPr>
        <w:tab/>
      </w:r>
      <w:r w:rsidR="00AD6957">
        <w:rPr>
          <w:rFonts w:cstheme="minorHAnsi"/>
          <w:sz w:val="16"/>
          <w:szCs w:val="16"/>
          <w:lang w:val="en-US"/>
        </w:rPr>
        <w:tab/>
      </w:r>
      <w:r w:rsidRPr="0033542D">
        <w:rPr>
          <w:rFonts w:cstheme="minorHAnsi"/>
          <w:sz w:val="16"/>
          <w:szCs w:val="16"/>
          <w:lang w:val="en-US"/>
        </w:rPr>
        <w:t xml:space="preserve"> ;</w:t>
      </w:r>
      <w:proofErr w:type="spellStart"/>
      <w:r w:rsidRPr="0033542D">
        <w:rPr>
          <w:rFonts w:cstheme="minorHAnsi"/>
          <w:sz w:val="16"/>
          <w:szCs w:val="16"/>
          <w:lang w:val="en-US"/>
        </w:rPr>
        <w:t>Дальний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jmp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dd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OFFSET EXIT_FROM_INTERRUPT               ;</w:t>
      </w:r>
      <w:proofErr w:type="spellStart"/>
      <w:r w:rsidRPr="0033542D">
        <w:rPr>
          <w:rFonts w:cstheme="minorHAnsi"/>
          <w:sz w:val="16"/>
          <w:szCs w:val="16"/>
          <w:lang w:val="en-US"/>
        </w:rPr>
        <w:t>На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метку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dw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CODE_PM_DESC                             </w:t>
      </w:r>
      <w:r w:rsidR="00AD6957">
        <w:rPr>
          <w:rFonts w:cstheme="minorHAnsi"/>
          <w:sz w:val="16"/>
          <w:szCs w:val="16"/>
          <w:lang w:val="en-US"/>
        </w:rPr>
        <w:tab/>
      </w:r>
      <w:r w:rsidRPr="0033542D">
        <w:rPr>
          <w:rFonts w:cstheme="minorHAnsi"/>
          <w:sz w:val="16"/>
          <w:szCs w:val="16"/>
          <w:lang w:val="en-US"/>
        </w:rPr>
        <w:t xml:space="preserve">;В </w:t>
      </w:r>
      <w:proofErr w:type="spellStart"/>
      <w:r w:rsidRPr="0033542D">
        <w:rPr>
          <w:rFonts w:cstheme="minorHAnsi"/>
          <w:sz w:val="16"/>
          <w:szCs w:val="16"/>
          <w:lang w:val="en-US"/>
        </w:rPr>
        <w:t>сегменте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>SKIP</w:t>
      </w:r>
      <w:r w:rsidRPr="00DC7AE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SECOND</w:t>
      </w:r>
      <w:r w:rsidRPr="00DC7AED">
        <w:rPr>
          <w:rFonts w:cstheme="minorHAnsi"/>
          <w:sz w:val="16"/>
          <w:szCs w:val="16"/>
        </w:rPr>
        <w:t xml:space="preserve">:                                    </w:t>
      </w:r>
      <w:r w:rsidR="00AD6957" w:rsidRPr="00DC7AED">
        <w:rPr>
          <w:rFonts w:cstheme="minorHAnsi"/>
          <w:sz w:val="16"/>
          <w:szCs w:val="16"/>
        </w:rPr>
        <w:tab/>
      </w:r>
      <w:r w:rsidR="00AD6957" w:rsidRPr="00DC7AE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;Секунда та же, не надо производить никаких действий  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   al,20h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out     20h,al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bx,offset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TSS_MAIN_DESC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ab/>
        <w:t>and</w:t>
      </w:r>
      <w:r w:rsidRPr="0033542D">
        <w:rPr>
          <w:rFonts w:cstheme="minorHAnsi"/>
          <w:sz w:val="16"/>
          <w:szCs w:val="16"/>
        </w:rPr>
        <w:tab/>
        <w:t xml:space="preserve">    </w:t>
      </w:r>
      <w:r w:rsidRPr="0033542D">
        <w:rPr>
          <w:rFonts w:cstheme="minorHAnsi"/>
          <w:sz w:val="16"/>
          <w:szCs w:val="16"/>
          <w:lang w:val="en-US"/>
        </w:rPr>
        <w:t>byte</w:t>
      </w:r>
      <w:r w:rsidRPr="0033542D">
        <w:rPr>
          <w:rFonts w:cstheme="minorHAnsi"/>
          <w:sz w:val="16"/>
          <w:szCs w:val="16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ptr</w:t>
      </w:r>
      <w:proofErr w:type="spellEnd"/>
      <w:r w:rsidRPr="0033542D">
        <w:rPr>
          <w:rFonts w:cstheme="minorHAnsi"/>
          <w:sz w:val="16"/>
          <w:szCs w:val="16"/>
        </w:rPr>
        <w:t xml:space="preserve"> [</w:t>
      </w:r>
      <w:proofErr w:type="spellStart"/>
      <w:r w:rsidRPr="0033542D">
        <w:rPr>
          <w:rFonts w:cstheme="minorHAnsi"/>
          <w:sz w:val="16"/>
          <w:szCs w:val="16"/>
          <w:lang w:val="en-US"/>
        </w:rPr>
        <w:t>bx</w:t>
      </w:r>
      <w:proofErr w:type="spellEnd"/>
      <w:r w:rsidRPr="0033542D">
        <w:rPr>
          <w:rFonts w:cstheme="minorHAnsi"/>
          <w:sz w:val="16"/>
          <w:szCs w:val="16"/>
        </w:rPr>
        <w:t>+5],11111101</w:t>
      </w:r>
      <w:r w:rsidRPr="0033542D">
        <w:rPr>
          <w:rFonts w:cstheme="minorHAnsi"/>
          <w:sz w:val="16"/>
          <w:szCs w:val="16"/>
          <w:lang w:val="en-US"/>
        </w:rPr>
        <w:t>b</w:t>
      </w:r>
      <w:r w:rsidRPr="0033542D">
        <w:rPr>
          <w:rFonts w:cstheme="minorHAnsi"/>
          <w:sz w:val="16"/>
          <w:szCs w:val="16"/>
        </w:rPr>
        <w:t xml:space="preserve">           ;Обнулить флаг занятости главной задачи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ab/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bx</w:t>
      </w:r>
      <w:proofErr w:type="spellEnd"/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offset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TSS</w:t>
      </w:r>
      <w:r w:rsidRPr="0033542D">
        <w:rPr>
          <w:rFonts w:cstheme="minorHAnsi"/>
          <w:sz w:val="16"/>
          <w:szCs w:val="16"/>
        </w:rPr>
        <w:t>_2_</w:t>
      </w:r>
      <w:r w:rsidRPr="0033542D">
        <w:rPr>
          <w:rFonts w:cstheme="minorHAnsi"/>
          <w:sz w:val="16"/>
          <w:szCs w:val="16"/>
          <w:lang w:val="en-US"/>
        </w:rPr>
        <w:t>DESC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  <w:lang w:val="en-US"/>
        </w:rPr>
        <w:t>and</w:t>
      </w:r>
      <w:r w:rsidRPr="0033542D">
        <w:rPr>
          <w:rFonts w:cstheme="minorHAnsi"/>
          <w:sz w:val="16"/>
          <w:szCs w:val="16"/>
        </w:rPr>
        <w:tab/>
        <w:t xml:space="preserve">    </w:t>
      </w:r>
      <w:r w:rsidRPr="0033542D">
        <w:rPr>
          <w:rFonts w:cstheme="minorHAnsi"/>
          <w:sz w:val="16"/>
          <w:szCs w:val="16"/>
          <w:lang w:val="en-US"/>
        </w:rPr>
        <w:t>byte</w:t>
      </w:r>
      <w:r w:rsidRPr="0033542D">
        <w:rPr>
          <w:rFonts w:cstheme="minorHAnsi"/>
          <w:sz w:val="16"/>
          <w:szCs w:val="16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ptr</w:t>
      </w:r>
      <w:proofErr w:type="spellEnd"/>
      <w:r w:rsidRPr="0033542D">
        <w:rPr>
          <w:rFonts w:cstheme="minorHAnsi"/>
          <w:sz w:val="16"/>
          <w:szCs w:val="16"/>
        </w:rPr>
        <w:t xml:space="preserve"> [</w:t>
      </w:r>
      <w:proofErr w:type="spellStart"/>
      <w:r w:rsidRPr="0033542D">
        <w:rPr>
          <w:rFonts w:cstheme="minorHAnsi"/>
          <w:sz w:val="16"/>
          <w:szCs w:val="16"/>
          <w:lang w:val="en-US"/>
        </w:rPr>
        <w:t>bx</w:t>
      </w:r>
      <w:proofErr w:type="spellEnd"/>
      <w:r w:rsidRPr="0033542D">
        <w:rPr>
          <w:rFonts w:cstheme="minorHAnsi"/>
          <w:sz w:val="16"/>
          <w:szCs w:val="16"/>
        </w:rPr>
        <w:t>+5],11111101</w:t>
      </w:r>
      <w:r w:rsidRPr="0033542D">
        <w:rPr>
          <w:rFonts w:cstheme="minorHAnsi"/>
          <w:sz w:val="16"/>
          <w:szCs w:val="16"/>
          <w:lang w:val="en-US"/>
        </w:rPr>
        <w:t>b</w:t>
      </w:r>
      <w:r w:rsidRPr="0033542D">
        <w:rPr>
          <w:rFonts w:cstheme="minorHAnsi"/>
          <w:sz w:val="16"/>
          <w:szCs w:val="16"/>
        </w:rPr>
        <w:t xml:space="preserve">           ;Обнулить флаг занятости 0 задачи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ab/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bx</w:t>
      </w:r>
      <w:proofErr w:type="spellEnd"/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offset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TSS</w:t>
      </w:r>
      <w:r w:rsidRPr="0033542D">
        <w:rPr>
          <w:rFonts w:cstheme="minorHAnsi"/>
          <w:sz w:val="16"/>
          <w:szCs w:val="16"/>
        </w:rPr>
        <w:t>_3_</w:t>
      </w:r>
      <w:r w:rsidRPr="0033542D">
        <w:rPr>
          <w:rFonts w:cstheme="minorHAnsi"/>
          <w:sz w:val="16"/>
          <w:szCs w:val="16"/>
          <w:lang w:val="en-US"/>
        </w:rPr>
        <w:t>DESC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  <w:lang w:val="en-US"/>
        </w:rPr>
        <w:t>and</w:t>
      </w:r>
      <w:r w:rsidRPr="0033542D">
        <w:rPr>
          <w:rFonts w:cstheme="minorHAnsi"/>
          <w:sz w:val="16"/>
          <w:szCs w:val="16"/>
        </w:rPr>
        <w:tab/>
        <w:t xml:space="preserve">    </w:t>
      </w:r>
      <w:r w:rsidRPr="0033542D">
        <w:rPr>
          <w:rFonts w:cstheme="minorHAnsi"/>
          <w:sz w:val="16"/>
          <w:szCs w:val="16"/>
          <w:lang w:val="en-US"/>
        </w:rPr>
        <w:t>byte</w:t>
      </w:r>
      <w:r w:rsidRPr="0033542D">
        <w:rPr>
          <w:rFonts w:cstheme="minorHAnsi"/>
          <w:sz w:val="16"/>
          <w:szCs w:val="16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ptr</w:t>
      </w:r>
      <w:proofErr w:type="spellEnd"/>
      <w:r w:rsidRPr="0033542D">
        <w:rPr>
          <w:rFonts w:cstheme="minorHAnsi"/>
          <w:sz w:val="16"/>
          <w:szCs w:val="16"/>
        </w:rPr>
        <w:t xml:space="preserve"> [</w:t>
      </w:r>
      <w:proofErr w:type="spellStart"/>
      <w:r w:rsidRPr="0033542D">
        <w:rPr>
          <w:rFonts w:cstheme="minorHAnsi"/>
          <w:sz w:val="16"/>
          <w:szCs w:val="16"/>
          <w:lang w:val="en-US"/>
        </w:rPr>
        <w:t>bx</w:t>
      </w:r>
      <w:proofErr w:type="spellEnd"/>
      <w:r w:rsidRPr="0033542D">
        <w:rPr>
          <w:rFonts w:cstheme="minorHAnsi"/>
          <w:sz w:val="16"/>
          <w:szCs w:val="16"/>
        </w:rPr>
        <w:t>+5],11111101</w:t>
      </w:r>
      <w:r w:rsidRPr="0033542D">
        <w:rPr>
          <w:rFonts w:cstheme="minorHAnsi"/>
          <w:sz w:val="16"/>
          <w:szCs w:val="16"/>
          <w:lang w:val="en-US"/>
        </w:rPr>
        <w:t>b</w:t>
      </w:r>
      <w:r w:rsidRPr="0033542D">
        <w:rPr>
          <w:rFonts w:cstheme="minorHAnsi"/>
          <w:sz w:val="16"/>
          <w:szCs w:val="16"/>
        </w:rPr>
        <w:t xml:space="preserve">           ;Обнулить флаг занятости 1 задачи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ab/>
      </w:r>
      <w:proofErr w:type="spellStart"/>
      <w:r w:rsidRPr="0033542D">
        <w:rPr>
          <w:rFonts w:cstheme="minorHAnsi"/>
          <w:sz w:val="16"/>
          <w:szCs w:val="16"/>
          <w:lang w:val="en-US"/>
        </w:rPr>
        <w:t>movzx</w:t>
      </w:r>
      <w:proofErr w:type="spellEnd"/>
      <w:r w:rsidRPr="0033542D">
        <w:rPr>
          <w:rFonts w:cstheme="minorHAnsi"/>
          <w:sz w:val="16"/>
          <w:szCs w:val="16"/>
        </w:rPr>
        <w:t xml:space="preserve">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TASK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INDEX</w:t>
      </w:r>
      <w:r w:rsidRPr="0033542D">
        <w:rPr>
          <w:rFonts w:cstheme="minorHAnsi"/>
          <w:sz w:val="16"/>
          <w:szCs w:val="16"/>
        </w:rPr>
        <w:t xml:space="preserve">]                 </w:t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>;Получить номер текущей задачи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add</w:t>
      </w:r>
      <w:r w:rsidRPr="0033542D">
        <w:rPr>
          <w:rFonts w:cstheme="minorHAnsi"/>
          <w:sz w:val="16"/>
          <w:szCs w:val="16"/>
        </w:rPr>
        <w:t xml:space="preserve">    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TASK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INDEX</w:t>
      </w:r>
      <w:r w:rsidRPr="0033542D">
        <w:rPr>
          <w:rFonts w:cstheme="minorHAnsi"/>
          <w:sz w:val="16"/>
          <w:szCs w:val="16"/>
        </w:rPr>
        <w:t>],2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movzx</w:t>
      </w:r>
      <w:proofErr w:type="spellEnd"/>
      <w:r w:rsidRPr="0033542D">
        <w:rPr>
          <w:rFonts w:cstheme="minorHAnsi"/>
          <w:sz w:val="16"/>
          <w:szCs w:val="16"/>
        </w:rPr>
        <w:t xml:space="preserve">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TASK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LIST</w:t>
      </w:r>
      <w:r w:rsidRPr="0033542D">
        <w:rPr>
          <w:rFonts w:cstheme="minorHAnsi"/>
          <w:sz w:val="16"/>
          <w:szCs w:val="16"/>
        </w:rPr>
        <w:t>+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  <w:r w:rsidRPr="0033542D">
        <w:rPr>
          <w:rFonts w:cstheme="minorHAnsi"/>
          <w:sz w:val="16"/>
          <w:szCs w:val="16"/>
        </w:rPr>
        <w:t xml:space="preserve">]              </w:t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>;Получить дескриптор следующей задачи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or</w:t>
      </w:r>
      <w:r w:rsidRPr="0033542D">
        <w:rPr>
          <w:rFonts w:cstheme="minorHAnsi"/>
          <w:sz w:val="16"/>
          <w:szCs w:val="16"/>
        </w:rPr>
        <w:t xml:space="preserve"> 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  <w:r w:rsidRPr="0033542D">
        <w:rPr>
          <w:rFonts w:cstheme="minorHAnsi"/>
          <w:sz w:val="16"/>
          <w:szCs w:val="16"/>
        </w:rPr>
        <w:t>,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</w:t>
      </w:r>
      <w:proofErr w:type="spellEnd"/>
      <w:r w:rsidRPr="0033542D">
        <w:rPr>
          <w:rFonts w:cstheme="minorHAnsi"/>
          <w:sz w:val="16"/>
          <w:szCs w:val="16"/>
        </w:rPr>
        <w:t xml:space="preserve">                      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jnz</w:t>
      </w:r>
      <w:proofErr w:type="spellEnd"/>
      <w:r w:rsidRPr="0033542D">
        <w:rPr>
          <w:rFonts w:cstheme="minorHAnsi"/>
          <w:sz w:val="16"/>
          <w:szCs w:val="16"/>
        </w:rPr>
        <w:t xml:space="preserve">     </w:t>
      </w:r>
      <w:r w:rsidRPr="0033542D">
        <w:rPr>
          <w:rFonts w:cstheme="minorHAnsi"/>
          <w:sz w:val="16"/>
          <w:szCs w:val="16"/>
          <w:lang w:val="en-US"/>
        </w:rPr>
        <w:t>TIMER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NEXT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TASK</w:t>
      </w:r>
      <w:r w:rsidRPr="0033542D">
        <w:rPr>
          <w:rFonts w:cstheme="minorHAnsi"/>
          <w:sz w:val="16"/>
          <w:szCs w:val="16"/>
        </w:rPr>
        <w:t xml:space="preserve">                    </w:t>
      </w:r>
      <w:r w:rsid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 ;Перейти к следующей задаче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movzx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eax,ds</w:t>
      </w:r>
      <w:proofErr w:type="spellEnd"/>
      <w:r w:rsidRPr="0033542D">
        <w:rPr>
          <w:rFonts w:cstheme="minorHAnsi"/>
          <w:sz w:val="16"/>
          <w:szCs w:val="16"/>
          <w:lang w:val="en-US"/>
        </w:rPr>
        <w:t>:[TASK_LIST]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   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TASK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INDEX</w:t>
      </w:r>
      <w:r w:rsidRPr="0033542D">
        <w:rPr>
          <w:rFonts w:cstheme="minorHAnsi"/>
          <w:sz w:val="16"/>
          <w:szCs w:val="16"/>
        </w:rPr>
        <w:t xml:space="preserve">],0                   </w:t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>;Перейти к первой задаче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>TIMER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NEXT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TASK</w:t>
      </w:r>
      <w:r w:rsidRPr="0033542D">
        <w:rPr>
          <w:rFonts w:cstheme="minorHAnsi"/>
          <w:sz w:val="16"/>
          <w:szCs w:val="16"/>
        </w:rPr>
        <w:t>: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    </w:t>
      </w:r>
      <w:r w:rsidRPr="0033542D">
        <w:rPr>
          <w:rFonts w:cstheme="minorHAnsi"/>
          <w:sz w:val="16"/>
          <w:szCs w:val="16"/>
          <w:lang w:val="en-US"/>
        </w:rPr>
        <w:t>word</w:t>
      </w:r>
      <w:r w:rsidRPr="0033542D">
        <w:rPr>
          <w:rFonts w:cstheme="minorHAnsi"/>
          <w:sz w:val="16"/>
          <w:szCs w:val="16"/>
        </w:rPr>
        <w:t xml:space="preserve">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ptr</w:t>
      </w:r>
      <w:proofErr w:type="spellEnd"/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TASK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ADDR</w:t>
      </w:r>
      <w:r w:rsidRPr="0033542D">
        <w:rPr>
          <w:rFonts w:cstheme="minorHAnsi"/>
          <w:sz w:val="16"/>
          <w:szCs w:val="16"/>
        </w:rPr>
        <w:t>+4],</w:t>
      </w:r>
      <w:r w:rsidRPr="0033542D">
        <w:rPr>
          <w:rFonts w:cstheme="minorHAnsi"/>
          <w:sz w:val="16"/>
          <w:szCs w:val="16"/>
          <w:lang w:val="en-US"/>
        </w:rPr>
        <w:t>ax</w:t>
      </w:r>
      <w:r w:rsidRPr="0033542D">
        <w:rPr>
          <w:rFonts w:cstheme="minorHAnsi"/>
          <w:sz w:val="16"/>
          <w:szCs w:val="16"/>
        </w:rPr>
        <w:t xml:space="preserve">       ;Записать в поле дескриптор задачи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jmp</w:t>
      </w:r>
      <w:proofErr w:type="spellEnd"/>
      <w:r w:rsidRPr="0033542D">
        <w:rPr>
          <w:rFonts w:cstheme="minorHAnsi"/>
          <w:sz w:val="16"/>
          <w:szCs w:val="16"/>
        </w:rPr>
        <w:t xml:space="preserve"> 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fword</w:t>
      </w:r>
      <w:proofErr w:type="spellEnd"/>
      <w:r w:rsidRPr="0033542D">
        <w:rPr>
          <w:rFonts w:cstheme="minorHAnsi"/>
          <w:sz w:val="16"/>
          <w:szCs w:val="16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ptr</w:t>
      </w:r>
      <w:proofErr w:type="spellEnd"/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TASK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ADDR</w:t>
      </w:r>
      <w:r w:rsidRPr="0033542D">
        <w:rPr>
          <w:rFonts w:cstheme="minorHAnsi"/>
          <w:sz w:val="16"/>
          <w:szCs w:val="16"/>
        </w:rPr>
        <w:t xml:space="preserve">]           </w:t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 ;Переключиться на новую задачу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al,20h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out  20h,al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popad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pop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pop ds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iretd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TIMER_HANDLER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KEYBOARD_HANDLER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proc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near                     </w:t>
      </w:r>
      <w:r w:rsidR="00AD6957">
        <w:rPr>
          <w:rFonts w:cstheme="minorHAnsi"/>
          <w:sz w:val="16"/>
          <w:szCs w:val="16"/>
          <w:lang w:val="en-US"/>
        </w:rPr>
        <w:tab/>
      </w:r>
      <w:r w:rsidRPr="0033542D">
        <w:rPr>
          <w:rFonts w:cstheme="minorHAnsi"/>
          <w:sz w:val="16"/>
          <w:szCs w:val="16"/>
          <w:lang w:val="en-US"/>
        </w:rPr>
        <w:t xml:space="preserve"> ;</w:t>
      </w:r>
      <w:proofErr w:type="spellStart"/>
      <w:r w:rsidRPr="0033542D">
        <w:rPr>
          <w:rFonts w:cstheme="minorHAnsi"/>
          <w:sz w:val="16"/>
          <w:szCs w:val="16"/>
          <w:lang w:val="en-US"/>
        </w:rPr>
        <w:t>Обработчик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прерывания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клавиатуры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 xml:space="preserve">    push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ds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push</w:t>
      </w:r>
      <w:r w:rsidRPr="0033542D">
        <w:rPr>
          <w:rFonts w:cstheme="minorHAnsi"/>
          <w:sz w:val="16"/>
          <w:szCs w:val="16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pushad</w:t>
      </w:r>
      <w:proofErr w:type="spellEnd"/>
      <w:r w:rsidRPr="0033542D">
        <w:rPr>
          <w:rFonts w:cstheme="minorHAnsi"/>
          <w:sz w:val="16"/>
          <w:szCs w:val="16"/>
        </w:rPr>
        <w:t xml:space="preserve">                                     </w:t>
      </w:r>
      <w:r w:rsidR="00AD6957" w:rsidRPr="00AD6957">
        <w:rPr>
          <w:rFonts w:cstheme="minorHAnsi"/>
          <w:sz w:val="16"/>
          <w:szCs w:val="16"/>
        </w:rPr>
        <w:tab/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 ;Сохранить расширенные регистры общего назначения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ax,DATA_DESC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ds,ax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 xml:space="preserve">    in</w:t>
      </w:r>
      <w:r w:rsidRPr="0033542D">
        <w:rPr>
          <w:rFonts w:cstheme="minorHAnsi"/>
          <w:sz w:val="16"/>
          <w:szCs w:val="16"/>
        </w:rPr>
        <w:t xml:space="preserve">   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>,60</w:t>
      </w:r>
      <w:r w:rsidRPr="0033542D">
        <w:rPr>
          <w:rFonts w:cstheme="minorHAnsi"/>
          <w:sz w:val="16"/>
          <w:szCs w:val="16"/>
          <w:lang w:val="en-US"/>
        </w:rPr>
        <w:t>h</w:t>
      </w:r>
      <w:r w:rsidRPr="0033542D">
        <w:rPr>
          <w:rFonts w:cstheme="minorHAnsi"/>
          <w:sz w:val="16"/>
          <w:szCs w:val="16"/>
        </w:rPr>
        <w:t xml:space="preserve">                                </w:t>
      </w:r>
      <w:r w:rsidR="00AD6957" w:rsidRPr="00AD6957">
        <w:rPr>
          <w:rFonts w:cstheme="minorHAnsi"/>
          <w:sz w:val="16"/>
          <w:szCs w:val="16"/>
        </w:rPr>
        <w:tab/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 ;Считать скан код последней нажатой клавиши                                ;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cmp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 xml:space="preserve">,1                                  </w:t>
      </w:r>
      <w:r w:rsidR="00AD6957" w:rsidRPr="00AD6957">
        <w:rPr>
          <w:rFonts w:cstheme="minorHAnsi"/>
          <w:sz w:val="16"/>
          <w:szCs w:val="16"/>
        </w:rPr>
        <w:tab/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 ;Если был нажат '</w:t>
      </w:r>
      <w:r w:rsidRPr="0033542D">
        <w:rPr>
          <w:rFonts w:cstheme="minorHAnsi"/>
          <w:sz w:val="16"/>
          <w:szCs w:val="16"/>
          <w:lang w:val="en-US"/>
        </w:rPr>
        <w:t>ESC</w:t>
      </w:r>
      <w:r w:rsidRPr="0033542D">
        <w:rPr>
          <w:rFonts w:cstheme="minorHAnsi"/>
          <w:sz w:val="16"/>
          <w:szCs w:val="16"/>
        </w:rPr>
        <w:t>'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je</w:t>
      </w:r>
      <w:r w:rsidRPr="0033542D">
        <w:rPr>
          <w:rFonts w:cstheme="minorHAnsi"/>
          <w:sz w:val="16"/>
          <w:szCs w:val="16"/>
        </w:rPr>
        <w:t xml:space="preserve">   </w:t>
      </w:r>
      <w:r w:rsidRPr="0033542D">
        <w:rPr>
          <w:rFonts w:cstheme="minorHAnsi"/>
          <w:sz w:val="16"/>
          <w:szCs w:val="16"/>
          <w:lang w:val="en-US"/>
        </w:rPr>
        <w:t>KEYBOARD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EXIT</w:t>
      </w:r>
      <w:r w:rsidRPr="0033542D">
        <w:rPr>
          <w:rFonts w:cstheme="minorHAnsi"/>
          <w:sz w:val="16"/>
          <w:szCs w:val="16"/>
        </w:rPr>
        <w:t xml:space="preserve">                         </w:t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 ;Тогда на выход из защищенного режима 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cmp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>,81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je</w:t>
      </w:r>
      <w:r w:rsidRPr="0033542D">
        <w:rPr>
          <w:rFonts w:cstheme="minorHAnsi"/>
          <w:sz w:val="16"/>
          <w:szCs w:val="16"/>
        </w:rPr>
        <w:t xml:space="preserve">   </w:t>
      </w:r>
      <w:r w:rsidRPr="0033542D">
        <w:rPr>
          <w:rFonts w:cstheme="minorHAnsi"/>
          <w:sz w:val="16"/>
          <w:szCs w:val="16"/>
          <w:lang w:val="en-US"/>
        </w:rPr>
        <w:t>KEYBOARD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EXIT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cmp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 xml:space="preserve">,11                                  </w:t>
      </w:r>
      <w:r w:rsidR="00AD6957" w:rsidRPr="00AD6957">
        <w:rPr>
          <w:rFonts w:cstheme="minorHAnsi"/>
          <w:sz w:val="16"/>
          <w:szCs w:val="16"/>
        </w:rPr>
        <w:tab/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>;Если клавишу отпустили</w:t>
      </w:r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jae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 </w:t>
      </w:r>
      <w:r w:rsidRPr="0033542D">
        <w:rPr>
          <w:rFonts w:cstheme="minorHAnsi"/>
          <w:sz w:val="16"/>
          <w:szCs w:val="16"/>
          <w:lang w:val="en-US"/>
        </w:rPr>
        <w:t>KEY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UP</w:t>
      </w:r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DC7AED">
        <w:rPr>
          <w:rFonts w:cstheme="minorHAnsi"/>
          <w:sz w:val="16"/>
          <w:szCs w:val="16"/>
          <w:lang w:val="en-US"/>
        </w:rPr>
        <w:t>:[</w:t>
      </w:r>
      <w:r w:rsidRPr="0033542D">
        <w:rPr>
          <w:rFonts w:cstheme="minorHAnsi"/>
          <w:sz w:val="16"/>
          <w:szCs w:val="16"/>
          <w:lang w:val="en-US"/>
        </w:rPr>
        <w:t>KEY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PRESSED</w:t>
      </w:r>
      <w:r w:rsidRPr="00DC7AED">
        <w:rPr>
          <w:rFonts w:cstheme="minorHAnsi"/>
          <w:sz w:val="16"/>
          <w:szCs w:val="16"/>
          <w:lang w:val="en-US"/>
        </w:rPr>
        <w:t>],</w:t>
      </w:r>
      <w:r w:rsidRPr="0033542D">
        <w:rPr>
          <w:rFonts w:cstheme="minorHAnsi"/>
          <w:sz w:val="16"/>
          <w:szCs w:val="16"/>
          <w:lang w:val="en-US"/>
        </w:rPr>
        <w:t>al</w:t>
      </w:r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KEY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UP</w:t>
      </w:r>
      <w:r w:rsidRPr="00DC7AED">
        <w:rPr>
          <w:rFonts w:cstheme="minorHAnsi"/>
          <w:sz w:val="16"/>
          <w:szCs w:val="16"/>
          <w:lang w:val="en-US"/>
        </w:rPr>
        <w:t>:</w:t>
      </w:r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DC7AED">
        <w:rPr>
          <w:rFonts w:cstheme="minorHAnsi"/>
          <w:sz w:val="16"/>
          <w:szCs w:val="16"/>
          <w:lang w:val="en-US"/>
        </w:rPr>
        <w:t>:[</w:t>
      </w:r>
      <w:r w:rsidRPr="0033542D">
        <w:rPr>
          <w:rFonts w:cstheme="minorHAnsi"/>
          <w:sz w:val="16"/>
          <w:szCs w:val="16"/>
          <w:lang w:val="en-US"/>
        </w:rPr>
        <w:t>KEY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SCAN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CODE</w:t>
      </w:r>
      <w:r w:rsidRPr="00DC7AED">
        <w:rPr>
          <w:rFonts w:cstheme="minorHAnsi"/>
          <w:sz w:val="16"/>
          <w:szCs w:val="16"/>
          <w:lang w:val="en-US"/>
        </w:rPr>
        <w:t>],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DC7AED">
        <w:rPr>
          <w:rFonts w:cstheme="minorHAnsi"/>
          <w:sz w:val="16"/>
          <w:szCs w:val="16"/>
          <w:lang w:val="en-US"/>
        </w:rPr>
        <w:t xml:space="preserve">                 </w:t>
      </w:r>
      <w:r w:rsidR="00AD6957"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 xml:space="preserve"> ;</w:t>
      </w:r>
      <w:r w:rsidRPr="00AD6957">
        <w:rPr>
          <w:rFonts w:cstheme="minorHAnsi"/>
          <w:sz w:val="16"/>
          <w:szCs w:val="16"/>
        </w:rPr>
        <w:t>Записать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AD6957">
        <w:rPr>
          <w:rFonts w:cstheme="minorHAnsi"/>
          <w:sz w:val="16"/>
          <w:szCs w:val="16"/>
        </w:rPr>
        <w:t>его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AD6957">
        <w:rPr>
          <w:rFonts w:cstheme="minorHAnsi"/>
          <w:sz w:val="16"/>
          <w:szCs w:val="16"/>
        </w:rPr>
        <w:t>в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AD6957">
        <w:rPr>
          <w:rFonts w:cstheme="minorHAnsi"/>
          <w:sz w:val="16"/>
          <w:szCs w:val="16"/>
        </w:rPr>
        <w:t>память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 xml:space="preserve">lea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edi,ds</w:t>
      </w:r>
      <w:proofErr w:type="spellEnd"/>
      <w:r w:rsidRPr="0033542D">
        <w:rPr>
          <w:rFonts w:cstheme="minorHAnsi"/>
          <w:sz w:val="16"/>
          <w:szCs w:val="16"/>
          <w:lang w:val="en-US"/>
        </w:rPr>
        <w:t>:[BUFFER_SCAN_CODE]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al,ds</w:t>
      </w:r>
      <w:proofErr w:type="spellEnd"/>
      <w:r w:rsidRPr="0033542D">
        <w:rPr>
          <w:rFonts w:cstheme="minorHAnsi"/>
          <w:sz w:val="16"/>
          <w:szCs w:val="16"/>
          <w:lang w:val="en-US"/>
        </w:rPr>
        <w:t>:[KEY_SCAN_CODE]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xor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ah</w:t>
      </w:r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ah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call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BYTE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TO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HEX</w:t>
      </w:r>
      <w:r w:rsidRPr="0033542D">
        <w:rPr>
          <w:rFonts w:cstheme="minorHAnsi"/>
          <w:sz w:val="16"/>
          <w:szCs w:val="16"/>
        </w:rPr>
        <w:t xml:space="preserve">                           </w:t>
      </w:r>
      <w:r w:rsid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 ;Преобразовать скан-код в строку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edi,200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 xml:space="preserve">    lea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esi,BUFFER_SCAN_CODE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               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 xml:space="preserve">    call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BUFFER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OUTPUT</w:t>
      </w:r>
      <w:r w:rsidRPr="0033542D">
        <w:rPr>
          <w:rFonts w:cstheme="minorHAnsi"/>
          <w:sz w:val="16"/>
          <w:szCs w:val="16"/>
        </w:rPr>
        <w:t xml:space="preserve">                         </w:t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 ;Вывести строку со скан-кодом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jmp</w:t>
      </w:r>
      <w:proofErr w:type="spellEnd"/>
      <w:r w:rsidRPr="0033542D">
        <w:rPr>
          <w:rFonts w:cstheme="minorHAnsi"/>
          <w:sz w:val="16"/>
          <w:szCs w:val="16"/>
          <w:lang w:val="en-US"/>
        </w:rPr>
        <w:t xml:space="preserve">  KEYBOARD_RETURN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KEYBOARD_EXIT: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ds</w:t>
      </w:r>
      <w:r w:rsidRPr="0033542D">
        <w:rPr>
          <w:rFonts w:cstheme="minorHAnsi"/>
          <w:sz w:val="16"/>
          <w:szCs w:val="16"/>
        </w:rPr>
        <w:t>:[</w:t>
      </w:r>
      <w:r w:rsidRPr="0033542D">
        <w:rPr>
          <w:rFonts w:cstheme="minorHAnsi"/>
          <w:sz w:val="16"/>
          <w:szCs w:val="16"/>
          <w:lang w:val="en-US"/>
        </w:rPr>
        <w:t>TIME</w:t>
      </w:r>
      <w:r w:rsidRPr="0033542D">
        <w:rPr>
          <w:rFonts w:cstheme="minorHAnsi"/>
          <w:sz w:val="16"/>
          <w:szCs w:val="16"/>
        </w:rPr>
        <w:t xml:space="preserve">],0                            </w:t>
      </w:r>
      <w:r w:rsidR="00AD6957" w:rsidRPr="00AD6957">
        <w:rPr>
          <w:rFonts w:cstheme="minorHAnsi"/>
          <w:sz w:val="16"/>
          <w:szCs w:val="16"/>
        </w:rPr>
        <w:tab/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 ;Установить оставшееся время в 0 - выход будет по прерыванию таймера  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  <w:lang w:val="en-US"/>
        </w:rPr>
        <w:t>KEYBOARD</w:t>
      </w:r>
      <w:r w:rsidRPr="0033542D">
        <w:rPr>
          <w:rFonts w:cstheme="minorHAnsi"/>
          <w:sz w:val="16"/>
          <w:szCs w:val="16"/>
        </w:rPr>
        <w:t>_</w:t>
      </w:r>
      <w:r w:rsidRPr="0033542D">
        <w:rPr>
          <w:rFonts w:cstheme="minorHAnsi"/>
          <w:sz w:val="16"/>
          <w:szCs w:val="16"/>
          <w:lang w:val="en-US"/>
        </w:rPr>
        <w:t>RETURN</w:t>
      </w:r>
      <w:r w:rsidRPr="0033542D">
        <w:rPr>
          <w:rFonts w:cstheme="minorHAnsi"/>
          <w:sz w:val="16"/>
          <w:szCs w:val="16"/>
        </w:rPr>
        <w:t>: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mov</w:t>
      </w:r>
      <w:proofErr w:type="spellEnd"/>
      <w:r w:rsidRPr="0033542D">
        <w:rPr>
          <w:rFonts w:cstheme="minorHAnsi"/>
          <w:sz w:val="16"/>
          <w:szCs w:val="16"/>
        </w:rPr>
        <w:t xml:space="preserve">  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>,20</w:t>
      </w:r>
      <w:r w:rsidRPr="0033542D">
        <w:rPr>
          <w:rFonts w:cstheme="minorHAnsi"/>
          <w:sz w:val="16"/>
          <w:szCs w:val="16"/>
          <w:lang w:val="en-US"/>
        </w:rPr>
        <w:t>h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out</w:t>
      </w:r>
      <w:r w:rsidRPr="0033542D">
        <w:rPr>
          <w:rFonts w:cstheme="minorHAnsi"/>
          <w:sz w:val="16"/>
          <w:szCs w:val="16"/>
        </w:rPr>
        <w:t xml:space="preserve">  20</w:t>
      </w:r>
      <w:r w:rsidRPr="0033542D">
        <w:rPr>
          <w:rFonts w:cstheme="minorHAnsi"/>
          <w:sz w:val="16"/>
          <w:szCs w:val="16"/>
          <w:lang w:val="en-US"/>
        </w:rPr>
        <w:t>h</w:t>
      </w:r>
      <w:r w:rsidRPr="0033542D">
        <w:rPr>
          <w:rFonts w:cstheme="minorHAnsi"/>
          <w:sz w:val="16"/>
          <w:szCs w:val="16"/>
        </w:rPr>
        <w:t>,</w:t>
      </w:r>
      <w:r w:rsidRPr="0033542D">
        <w:rPr>
          <w:rFonts w:cstheme="minorHAnsi"/>
          <w:sz w:val="16"/>
          <w:szCs w:val="16"/>
          <w:lang w:val="en-US"/>
        </w:rPr>
        <w:t>al</w:t>
      </w:r>
      <w:r w:rsidRPr="0033542D">
        <w:rPr>
          <w:rFonts w:cstheme="minorHAnsi"/>
          <w:sz w:val="16"/>
          <w:szCs w:val="16"/>
        </w:rPr>
        <w:t xml:space="preserve">                                </w:t>
      </w:r>
      <w:r w:rsidR="00AD6957" w:rsidRPr="00AD6957">
        <w:rPr>
          <w:rFonts w:cstheme="minorHAnsi"/>
          <w:sz w:val="16"/>
          <w:szCs w:val="16"/>
        </w:rPr>
        <w:tab/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 ;</w:t>
      </w:r>
      <w:proofErr w:type="spellStart"/>
      <w:r w:rsidRPr="0033542D">
        <w:rPr>
          <w:rFonts w:cstheme="minorHAnsi"/>
          <w:sz w:val="16"/>
          <w:szCs w:val="16"/>
        </w:rPr>
        <w:t>Отпарвка</w:t>
      </w:r>
      <w:proofErr w:type="spellEnd"/>
      <w:r w:rsidRPr="0033542D">
        <w:rPr>
          <w:rFonts w:cstheme="minorHAnsi"/>
          <w:sz w:val="16"/>
          <w:szCs w:val="16"/>
        </w:rPr>
        <w:t xml:space="preserve"> сигнала контроллеру прерываний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popad</w:t>
      </w:r>
      <w:proofErr w:type="spellEnd"/>
      <w:r w:rsidRPr="0033542D">
        <w:rPr>
          <w:rFonts w:cstheme="minorHAnsi"/>
          <w:sz w:val="16"/>
          <w:szCs w:val="16"/>
        </w:rPr>
        <w:t xml:space="preserve">                                      </w:t>
      </w:r>
      <w:r w:rsidR="00AD6957" w:rsidRPr="00AD6957">
        <w:rPr>
          <w:rFonts w:cstheme="minorHAnsi"/>
          <w:sz w:val="16"/>
          <w:szCs w:val="16"/>
        </w:rPr>
        <w:tab/>
      </w:r>
      <w:r w:rsidR="00AD6957" w:rsidRPr="00AD6957">
        <w:rPr>
          <w:rFonts w:cstheme="minorHAnsi"/>
          <w:sz w:val="16"/>
          <w:szCs w:val="16"/>
        </w:rPr>
        <w:tab/>
      </w:r>
      <w:r w:rsidRPr="0033542D">
        <w:rPr>
          <w:rFonts w:cstheme="minorHAnsi"/>
          <w:sz w:val="16"/>
          <w:szCs w:val="16"/>
        </w:rPr>
        <w:t xml:space="preserve"> ;Восстановить значения регистров</w:t>
      </w:r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pop</w:t>
      </w:r>
      <w:r w:rsidRPr="0033542D">
        <w:rPr>
          <w:rFonts w:cstheme="minorHAnsi"/>
          <w:sz w:val="16"/>
          <w:szCs w:val="16"/>
        </w:rPr>
        <w:t xml:space="preserve"> </w:t>
      </w:r>
      <w:proofErr w:type="spellStart"/>
      <w:r w:rsidRPr="0033542D">
        <w:rPr>
          <w:rFonts w:cstheme="minorHAnsi"/>
          <w:sz w:val="16"/>
          <w:szCs w:val="16"/>
          <w:lang w:val="en-US"/>
        </w:rPr>
        <w:t>es</w:t>
      </w:r>
      <w:proofErr w:type="spellEnd"/>
    </w:p>
    <w:p w:rsidR="0033542D" w:rsidRPr="0033542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r w:rsidRPr="0033542D">
        <w:rPr>
          <w:rFonts w:cstheme="minorHAnsi"/>
          <w:sz w:val="16"/>
          <w:szCs w:val="16"/>
          <w:lang w:val="en-US"/>
        </w:rPr>
        <w:t>pop</w:t>
      </w:r>
      <w:r w:rsidRPr="0033542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  <w:lang w:val="en-US"/>
        </w:rPr>
        <w:t>ds</w:t>
      </w:r>
    </w:p>
    <w:p w:rsidR="0033542D" w:rsidRPr="00DC7AED" w:rsidRDefault="0033542D" w:rsidP="0033542D">
      <w:pPr>
        <w:spacing w:after="0"/>
        <w:ind w:left="-851"/>
        <w:rPr>
          <w:rFonts w:cstheme="minorHAnsi"/>
          <w:sz w:val="16"/>
          <w:szCs w:val="16"/>
        </w:rPr>
      </w:pPr>
      <w:r w:rsidRPr="0033542D">
        <w:rPr>
          <w:rFonts w:cstheme="minorHAnsi"/>
          <w:sz w:val="16"/>
          <w:szCs w:val="16"/>
        </w:rPr>
        <w:t xml:space="preserve">    </w:t>
      </w:r>
      <w:proofErr w:type="spellStart"/>
      <w:r w:rsidRPr="0033542D">
        <w:rPr>
          <w:rFonts w:cstheme="minorHAnsi"/>
          <w:sz w:val="16"/>
          <w:szCs w:val="16"/>
          <w:lang w:val="en-US"/>
        </w:rPr>
        <w:t>iretd</w:t>
      </w:r>
      <w:proofErr w:type="spellEnd"/>
      <w:r w:rsidRPr="00DC7AED">
        <w:rPr>
          <w:rFonts w:cstheme="minorHAnsi"/>
          <w:sz w:val="16"/>
          <w:szCs w:val="16"/>
        </w:rPr>
        <w:t xml:space="preserve">                                       </w:t>
      </w:r>
      <w:r w:rsidR="00AD6957" w:rsidRPr="00DC7AED">
        <w:rPr>
          <w:rFonts w:cstheme="minorHAnsi"/>
          <w:sz w:val="16"/>
          <w:szCs w:val="16"/>
        </w:rPr>
        <w:tab/>
      </w:r>
      <w:r w:rsidR="00AD6957" w:rsidRPr="00DC7AED">
        <w:rPr>
          <w:rFonts w:cstheme="minorHAnsi"/>
          <w:sz w:val="16"/>
          <w:szCs w:val="16"/>
        </w:rPr>
        <w:tab/>
      </w:r>
      <w:r w:rsidRPr="00DC7AED">
        <w:rPr>
          <w:rFonts w:cstheme="minorHAnsi"/>
          <w:sz w:val="16"/>
          <w:szCs w:val="16"/>
        </w:rPr>
        <w:t>;</w:t>
      </w:r>
      <w:r w:rsidRPr="0033542D">
        <w:rPr>
          <w:rFonts w:cstheme="minorHAnsi"/>
          <w:sz w:val="16"/>
          <w:szCs w:val="16"/>
        </w:rPr>
        <w:t>Выход</w:t>
      </w:r>
      <w:r w:rsidRPr="00DC7AE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</w:rPr>
        <w:t>из</w:t>
      </w:r>
      <w:r w:rsidRPr="00DC7AED">
        <w:rPr>
          <w:rFonts w:cstheme="minorHAnsi"/>
          <w:sz w:val="16"/>
          <w:szCs w:val="16"/>
        </w:rPr>
        <w:t xml:space="preserve"> </w:t>
      </w:r>
      <w:r w:rsidRPr="0033542D">
        <w:rPr>
          <w:rFonts w:cstheme="minorHAnsi"/>
          <w:sz w:val="16"/>
          <w:szCs w:val="16"/>
        </w:rPr>
        <w:t>прерывания</w:t>
      </w:r>
    </w:p>
    <w:p w:rsidR="00AD6957" w:rsidRPr="00AD6957" w:rsidRDefault="00AD6957" w:rsidP="00AD6957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69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Структура файла </w:t>
      </w:r>
      <w:r w:rsidRPr="00AD6957">
        <w:rPr>
          <w:rFonts w:ascii="Times New Roman" w:hAnsi="Times New Roman" w:cs="Times New Roman"/>
          <w:b/>
          <w:sz w:val="28"/>
          <w:szCs w:val="28"/>
          <w:lang w:val="en-US"/>
        </w:rPr>
        <w:t>STRUCT.ASM</w:t>
      </w:r>
    </w:p>
    <w:p w:rsidR="0033542D" w:rsidRDefault="0033542D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33542D">
        <w:rPr>
          <w:rFonts w:cstheme="minorHAnsi"/>
          <w:sz w:val="16"/>
          <w:szCs w:val="16"/>
          <w:lang w:val="en-US"/>
        </w:rPr>
        <w:t>KEYBOARD</w:t>
      </w:r>
      <w:r w:rsidRPr="00AD6957">
        <w:rPr>
          <w:rFonts w:cstheme="minorHAnsi"/>
          <w:sz w:val="16"/>
          <w:szCs w:val="16"/>
          <w:lang w:val="en-US"/>
        </w:rPr>
        <w:t>_</w:t>
      </w:r>
      <w:r w:rsidRPr="0033542D">
        <w:rPr>
          <w:rFonts w:cstheme="minorHAnsi"/>
          <w:sz w:val="16"/>
          <w:szCs w:val="16"/>
          <w:lang w:val="en-US"/>
        </w:rPr>
        <w:t>HANDLER</w:t>
      </w:r>
      <w:r w:rsidRPr="00AD6957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AD6957">
        <w:rPr>
          <w:rFonts w:cstheme="minorHAnsi"/>
          <w:sz w:val="16"/>
          <w:szCs w:val="16"/>
          <w:lang w:val="en-US"/>
        </w:rPr>
        <w:t>endp</w:t>
      </w:r>
      <w:proofErr w:type="spellEnd"/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>SIZE_TSS        EQU 7Eh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>ACS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PRESENT</w:t>
      </w:r>
      <w:r w:rsidRPr="00AD6957">
        <w:rPr>
          <w:rFonts w:cstheme="minorHAnsi"/>
          <w:sz w:val="16"/>
          <w:szCs w:val="16"/>
        </w:rPr>
        <w:t xml:space="preserve">     </w:t>
      </w:r>
      <w:r w:rsidRPr="00AD6957">
        <w:rPr>
          <w:rFonts w:cstheme="minorHAnsi"/>
          <w:sz w:val="16"/>
          <w:szCs w:val="16"/>
          <w:lang w:val="en-US"/>
        </w:rPr>
        <w:t>EQU</w:t>
      </w:r>
      <w:r w:rsidRPr="00AD6957">
        <w:rPr>
          <w:rFonts w:cstheme="minorHAnsi"/>
          <w:sz w:val="16"/>
          <w:szCs w:val="16"/>
        </w:rPr>
        <w:t xml:space="preserve"> 10000000</w:t>
      </w:r>
      <w:r w:rsidRPr="00AD6957">
        <w:rPr>
          <w:rFonts w:cstheme="minorHAnsi"/>
          <w:sz w:val="16"/>
          <w:szCs w:val="16"/>
          <w:lang w:val="en-US"/>
        </w:rPr>
        <w:t>B</w:t>
      </w:r>
      <w:r w:rsidRPr="00AD6957">
        <w:rPr>
          <w:rFonts w:cstheme="minorHAnsi"/>
          <w:sz w:val="16"/>
          <w:szCs w:val="16"/>
        </w:rPr>
        <w:t xml:space="preserve">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 xml:space="preserve"> ;</w:t>
      </w:r>
      <w:r w:rsidRPr="00AD6957">
        <w:rPr>
          <w:rFonts w:cstheme="minorHAnsi"/>
          <w:sz w:val="16"/>
          <w:szCs w:val="16"/>
          <w:lang w:val="en-US"/>
        </w:rPr>
        <w:t>PXXXXXXX</w:t>
      </w:r>
      <w:r w:rsidRPr="00AD6957">
        <w:rPr>
          <w:rFonts w:cstheme="minorHAnsi"/>
          <w:sz w:val="16"/>
          <w:szCs w:val="16"/>
        </w:rPr>
        <w:t xml:space="preserve"> - бит присутствия, сегмент присутствует в оперативной памяти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>ACS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CSEG</w:t>
      </w:r>
      <w:r w:rsidRPr="00AD6957">
        <w:rPr>
          <w:rFonts w:cstheme="minorHAnsi"/>
          <w:sz w:val="16"/>
          <w:szCs w:val="16"/>
        </w:rPr>
        <w:t xml:space="preserve">        </w:t>
      </w:r>
      <w:r w:rsidRPr="00AD6957">
        <w:rPr>
          <w:rFonts w:cstheme="minorHAnsi"/>
          <w:sz w:val="16"/>
          <w:szCs w:val="16"/>
          <w:lang w:val="en-US"/>
        </w:rPr>
        <w:t>EQU</w:t>
      </w:r>
      <w:r w:rsidRPr="00AD6957">
        <w:rPr>
          <w:rFonts w:cstheme="minorHAnsi"/>
          <w:sz w:val="16"/>
          <w:szCs w:val="16"/>
        </w:rPr>
        <w:t xml:space="preserve"> 00011000</w:t>
      </w:r>
      <w:r w:rsidRPr="00AD6957">
        <w:rPr>
          <w:rFonts w:cstheme="minorHAnsi"/>
          <w:sz w:val="16"/>
          <w:szCs w:val="16"/>
          <w:lang w:val="en-US"/>
        </w:rPr>
        <w:t>B</w:t>
      </w:r>
      <w:r w:rsidRPr="00AD6957">
        <w:rPr>
          <w:rFonts w:cstheme="minorHAnsi"/>
          <w:sz w:val="16"/>
          <w:szCs w:val="16"/>
        </w:rPr>
        <w:t xml:space="preserve"> 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</w:t>
      </w:r>
      <w:r w:rsidRPr="00AD6957">
        <w:rPr>
          <w:rFonts w:cstheme="minorHAnsi"/>
          <w:sz w:val="16"/>
          <w:szCs w:val="16"/>
          <w:lang w:val="en-US"/>
        </w:rPr>
        <w:t>XXXXIXXX</w:t>
      </w:r>
      <w:r w:rsidRPr="00AD6957">
        <w:rPr>
          <w:rFonts w:cstheme="minorHAnsi"/>
          <w:sz w:val="16"/>
          <w:szCs w:val="16"/>
        </w:rPr>
        <w:t xml:space="preserve"> - тип сегмента, для данных = 0, для кода 1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>ACS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DSEG</w:t>
      </w:r>
      <w:r w:rsidRPr="00AD6957">
        <w:rPr>
          <w:rFonts w:cstheme="minorHAnsi"/>
          <w:sz w:val="16"/>
          <w:szCs w:val="16"/>
        </w:rPr>
        <w:t xml:space="preserve">        </w:t>
      </w:r>
      <w:r w:rsidRPr="00AD6957">
        <w:rPr>
          <w:rFonts w:cstheme="minorHAnsi"/>
          <w:sz w:val="16"/>
          <w:szCs w:val="16"/>
          <w:lang w:val="en-US"/>
        </w:rPr>
        <w:t>EQU</w:t>
      </w:r>
      <w:r w:rsidRPr="00AD6957">
        <w:rPr>
          <w:rFonts w:cstheme="minorHAnsi"/>
          <w:sz w:val="16"/>
          <w:szCs w:val="16"/>
        </w:rPr>
        <w:t xml:space="preserve"> 00010000</w:t>
      </w:r>
      <w:r w:rsidRPr="00AD6957">
        <w:rPr>
          <w:rFonts w:cstheme="minorHAnsi"/>
          <w:sz w:val="16"/>
          <w:szCs w:val="16"/>
          <w:lang w:val="en-US"/>
        </w:rPr>
        <w:t>B</w:t>
      </w:r>
      <w:r w:rsidRPr="00AD6957">
        <w:rPr>
          <w:rFonts w:cstheme="minorHAnsi"/>
          <w:sz w:val="16"/>
          <w:szCs w:val="16"/>
        </w:rPr>
        <w:t xml:space="preserve"> 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</w:t>
      </w:r>
      <w:r w:rsidRPr="00AD6957">
        <w:rPr>
          <w:rFonts w:cstheme="minorHAnsi"/>
          <w:sz w:val="16"/>
          <w:szCs w:val="16"/>
          <w:lang w:val="en-US"/>
        </w:rPr>
        <w:t>XXXSXXXX</w:t>
      </w:r>
      <w:r w:rsidRPr="00AD6957">
        <w:rPr>
          <w:rFonts w:cstheme="minorHAnsi"/>
          <w:sz w:val="16"/>
          <w:szCs w:val="16"/>
        </w:rPr>
        <w:t xml:space="preserve"> - бит сегмента, данный объект сегмент(системные объекты могут быть не сегменты)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>ACS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READ</w:t>
      </w:r>
      <w:r w:rsidRPr="00AD6957">
        <w:rPr>
          <w:rFonts w:cstheme="minorHAnsi"/>
          <w:sz w:val="16"/>
          <w:szCs w:val="16"/>
        </w:rPr>
        <w:t xml:space="preserve">        </w:t>
      </w:r>
      <w:r w:rsidRPr="00AD6957">
        <w:rPr>
          <w:rFonts w:cstheme="minorHAnsi"/>
          <w:sz w:val="16"/>
          <w:szCs w:val="16"/>
          <w:lang w:val="en-US"/>
        </w:rPr>
        <w:t>EQU</w:t>
      </w:r>
      <w:r w:rsidRPr="00AD6957">
        <w:rPr>
          <w:rFonts w:cstheme="minorHAnsi"/>
          <w:sz w:val="16"/>
          <w:szCs w:val="16"/>
        </w:rPr>
        <w:t xml:space="preserve"> 00000010</w:t>
      </w:r>
      <w:r w:rsidRPr="00AD6957">
        <w:rPr>
          <w:rFonts w:cstheme="minorHAnsi"/>
          <w:sz w:val="16"/>
          <w:szCs w:val="16"/>
          <w:lang w:val="en-US"/>
        </w:rPr>
        <w:t>B</w:t>
      </w:r>
      <w:r w:rsidRPr="00AD6957">
        <w:rPr>
          <w:rFonts w:cstheme="minorHAnsi"/>
          <w:sz w:val="16"/>
          <w:szCs w:val="16"/>
        </w:rPr>
        <w:t xml:space="preserve">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 xml:space="preserve"> ;</w:t>
      </w:r>
      <w:r w:rsidRPr="00AD6957">
        <w:rPr>
          <w:rFonts w:cstheme="minorHAnsi"/>
          <w:sz w:val="16"/>
          <w:szCs w:val="16"/>
          <w:lang w:val="en-US"/>
        </w:rPr>
        <w:t>XXXXXXRX</w:t>
      </w:r>
      <w:r w:rsidRPr="00AD6957">
        <w:rPr>
          <w:rFonts w:cstheme="minorHAnsi"/>
          <w:sz w:val="16"/>
          <w:szCs w:val="16"/>
        </w:rPr>
        <w:t xml:space="preserve"> - бит чтения, возможность чтения из другого сегмента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>ACS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WRITE</w:t>
      </w:r>
      <w:r w:rsidRPr="00AD6957">
        <w:rPr>
          <w:rFonts w:cstheme="minorHAnsi"/>
          <w:sz w:val="16"/>
          <w:szCs w:val="16"/>
        </w:rPr>
        <w:t xml:space="preserve">       </w:t>
      </w:r>
      <w:r w:rsidRPr="00AD6957">
        <w:rPr>
          <w:rFonts w:cstheme="minorHAnsi"/>
          <w:sz w:val="16"/>
          <w:szCs w:val="16"/>
          <w:lang w:val="en-US"/>
        </w:rPr>
        <w:t>EQU</w:t>
      </w:r>
      <w:r w:rsidRPr="00AD6957">
        <w:rPr>
          <w:rFonts w:cstheme="minorHAnsi"/>
          <w:sz w:val="16"/>
          <w:szCs w:val="16"/>
        </w:rPr>
        <w:t xml:space="preserve"> 00000010</w:t>
      </w:r>
      <w:r w:rsidRPr="00AD6957">
        <w:rPr>
          <w:rFonts w:cstheme="minorHAnsi"/>
          <w:sz w:val="16"/>
          <w:szCs w:val="16"/>
          <w:lang w:val="en-US"/>
        </w:rPr>
        <w:t>B</w:t>
      </w:r>
      <w:r w:rsidRPr="00AD6957">
        <w:rPr>
          <w:rFonts w:cstheme="minorHAnsi"/>
          <w:sz w:val="16"/>
          <w:szCs w:val="16"/>
        </w:rPr>
        <w:t xml:space="preserve">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 xml:space="preserve"> ;</w:t>
      </w:r>
      <w:r w:rsidRPr="00AD6957">
        <w:rPr>
          <w:rFonts w:cstheme="minorHAnsi"/>
          <w:sz w:val="16"/>
          <w:szCs w:val="16"/>
          <w:lang w:val="en-US"/>
        </w:rPr>
        <w:t>XXXXXXWX</w:t>
      </w:r>
      <w:r w:rsidRPr="00AD6957">
        <w:rPr>
          <w:rFonts w:cstheme="minorHAnsi"/>
          <w:sz w:val="16"/>
          <w:szCs w:val="16"/>
        </w:rPr>
        <w:t xml:space="preserve"> - бит записи, для сегмента данных </w:t>
      </w:r>
      <w:proofErr w:type="spellStart"/>
      <w:r w:rsidRPr="00AD6957">
        <w:rPr>
          <w:rFonts w:cstheme="minorHAnsi"/>
          <w:sz w:val="16"/>
          <w:szCs w:val="16"/>
        </w:rPr>
        <w:t>разершает</w:t>
      </w:r>
      <w:proofErr w:type="spellEnd"/>
      <w:r w:rsidRPr="00AD6957">
        <w:rPr>
          <w:rFonts w:cstheme="minorHAnsi"/>
          <w:sz w:val="16"/>
          <w:szCs w:val="16"/>
        </w:rPr>
        <w:t xml:space="preserve"> запись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ACS_CODE        =   ACS_PRESENT or ACS_CSEG    </w:t>
      </w:r>
      <w:r>
        <w:rPr>
          <w:rFonts w:cstheme="minorHAnsi"/>
          <w:sz w:val="16"/>
          <w:szCs w:val="16"/>
          <w:lang w:val="en-US"/>
        </w:rPr>
        <w:tab/>
      </w:r>
      <w:r w:rsidRPr="00AD6957">
        <w:rPr>
          <w:rFonts w:cstheme="minorHAnsi"/>
          <w:sz w:val="16"/>
          <w:szCs w:val="16"/>
          <w:lang w:val="en-US"/>
        </w:rPr>
        <w:t xml:space="preserve"> ;AR </w:t>
      </w:r>
      <w:proofErr w:type="spellStart"/>
      <w:r w:rsidRPr="00AD6957">
        <w:rPr>
          <w:rFonts w:cstheme="minorHAnsi"/>
          <w:sz w:val="16"/>
          <w:szCs w:val="16"/>
          <w:lang w:val="en-US"/>
        </w:rPr>
        <w:t>сегмента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D6957">
        <w:rPr>
          <w:rFonts w:cstheme="minorHAnsi"/>
          <w:sz w:val="16"/>
          <w:szCs w:val="16"/>
          <w:lang w:val="en-US"/>
        </w:rPr>
        <w:t>кода</w:t>
      </w:r>
      <w:proofErr w:type="spellEnd"/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ACS_DATA =  ACS_PRESENT or ACS_DSEG or ACS_WRITE;AR </w:t>
      </w:r>
      <w:proofErr w:type="spellStart"/>
      <w:r w:rsidRPr="00AD6957">
        <w:rPr>
          <w:rFonts w:cstheme="minorHAnsi"/>
          <w:sz w:val="16"/>
          <w:szCs w:val="16"/>
          <w:lang w:val="en-US"/>
        </w:rPr>
        <w:t>сегмента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D6957">
        <w:rPr>
          <w:rFonts w:cstheme="minorHAnsi"/>
          <w:sz w:val="16"/>
          <w:szCs w:val="16"/>
          <w:lang w:val="en-US"/>
        </w:rPr>
        <w:t>данных</w:t>
      </w:r>
      <w:proofErr w:type="spellEnd"/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ACS_STACK=  ACS_PRESENT or ACS_DSEG or ACS_WRITE;AR </w:t>
      </w:r>
      <w:proofErr w:type="spellStart"/>
      <w:r w:rsidRPr="00AD6957">
        <w:rPr>
          <w:rFonts w:cstheme="minorHAnsi"/>
          <w:sz w:val="16"/>
          <w:szCs w:val="16"/>
          <w:lang w:val="en-US"/>
        </w:rPr>
        <w:t>сегмента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AD6957">
        <w:rPr>
          <w:rFonts w:cstheme="minorHAnsi"/>
          <w:sz w:val="16"/>
          <w:szCs w:val="16"/>
          <w:lang w:val="en-US"/>
        </w:rPr>
        <w:t>стека</w:t>
      </w:r>
      <w:proofErr w:type="spellEnd"/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>ACS_INT_GATE    EQU 00001110B</w:t>
      </w:r>
    </w:p>
    <w:p w:rsidR="00AD6957" w:rsidRPr="00DC7AED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>ACS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AD6957">
        <w:rPr>
          <w:rFonts w:cstheme="minorHAnsi"/>
          <w:sz w:val="16"/>
          <w:szCs w:val="16"/>
          <w:lang w:val="en-US"/>
        </w:rPr>
        <w:t>TRAP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AD6957">
        <w:rPr>
          <w:rFonts w:cstheme="minorHAnsi"/>
          <w:sz w:val="16"/>
          <w:szCs w:val="16"/>
          <w:lang w:val="en-US"/>
        </w:rPr>
        <w:t>GATE</w:t>
      </w:r>
      <w:r w:rsidRPr="00DC7AED">
        <w:rPr>
          <w:rFonts w:cstheme="minorHAnsi"/>
          <w:sz w:val="16"/>
          <w:szCs w:val="16"/>
          <w:lang w:val="en-US"/>
        </w:rPr>
        <w:t xml:space="preserve">   </w:t>
      </w:r>
      <w:r w:rsidRPr="00AD6957">
        <w:rPr>
          <w:rFonts w:cstheme="minorHAnsi"/>
          <w:sz w:val="16"/>
          <w:szCs w:val="16"/>
          <w:lang w:val="en-US"/>
        </w:rPr>
        <w:t>EQU</w:t>
      </w:r>
      <w:r w:rsidRPr="00DC7AED">
        <w:rPr>
          <w:rFonts w:cstheme="minorHAnsi"/>
          <w:sz w:val="16"/>
          <w:szCs w:val="16"/>
          <w:lang w:val="en-US"/>
        </w:rPr>
        <w:t xml:space="preserve"> 00001111</w:t>
      </w:r>
      <w:r w:rsidRPr="00AD6957">
        <w:rPr>
          <w:rFonts w:cstheme="minorHAnsi"/>
          <w:sz w:val="16"/>
          <w:szCs w:val="16"/>
          <w:lang w:val="en-US"/>
        </w:rPr>
        <w:t>B</w:t>
      </w:r>
      <w:r w:rsidRPr="00DC7AED">
        <w:rPr>
          <w:rFonts w:cstheme="minorHAnsi"/>
          <w:sz w:val="16"/>
          <w:szCs w:val="16"/>
          <w:lang w:val="en-US"/>
        </w:rPr>
        <w:t xml:space="preserve"> 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>;</w:t>
      </w:r>
      <w:r w:rsidRPr="00AD6957">
        <w:rPr>
          <w:rFonts w:cstheme="minorHAnsi"/>
          <w:sz w:val="16"/>
          <w:szCs w:val="16"/>
          <w:lang w:val="en-US"/>
        </w:rPr>
        <w:t>XXXXSICR</w:t>
      </w:r>
      <w:r w:rsidRPr="00DC7AED">
        <w:rPr>
          <w:rFonts w:cstheme="minorHAnsi"/>
          <w:sz w:val="16"/>
          <w:szCs w:val="16"/>
          <w:lang w:val="en-US"/>
        </w:rPr>
        <w:t xml:space="preserve"> - </w:t>
      </w:r>
      <w:r w:rsidRPr="00AD6957">
        <w:rPr>
          <w:rFonts w:cstheme="minorHAnsi"/>
          <w:sz w:val="16"/>
          <w:szCs w:val="16"/>
        </w:rPr>
        <w:t>сегмент</w:t>
      </w:r>
      <w:r w:rsidRPr="00DC7AED">
        <w:rPr>
          <w:rFonts w:cstheme="minorHAnsi"/>
          <w:sz w:val="16"/>
          <w:szCs w:val="16"/>
          <w:lang w:val="en-US"/>
        </w:rPr>
        <w:t xml:space="preserve">, </w:t>
      </w:r>
      <w:r w:rsidRPr="00AD6957">
        <w:rPr>
          <w:rFonts w:cstheme="minorHAnsi"/>
          <w:sz w:val="16"/>
          <w:szCs w:val="16"/>
        </w:rPr>
        <w:t>подчиненный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AD6957">
        <w:rPr>
          <w:rFonts w:cstheme="minorHAnsi"/>
          <w:sz w:val="16"/>
          <w:szCs w:val="16"/>
        </w:rPr>
        <w:t>сегмент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AD6957">
        <w:rPr>
          <w:rFonts w:cstheme="minorHAnsi"/>
          <w:sz w:val="16"/>
          <w:szCs w:val="16"/>
        </w:rPr>
        <w:t>кода</w:t>
      </w:r>
      <w:r w:rsidRPr="00DC7AED">
        <w:rPr>
          <w:rFonts w:cstheme="minorHAnsi"/>
          <w:sz w:val="16"/>
          <w:szCs w:val="16"/>
          <w:lang w:val="en-US"/>
        </w:rPr>
        <w:t xml:space="preserve">, </w:t>
      </w:r>
      <w:r w:rsidRPr="00AD6957">
        <w:rPr>
          <w:rFonts w:cstheme="minorHAnsi"/>
          <w:sz w:val="16"/>
          <w:szCs w:val="16"/>
        </w:rPr>
        <w:t>доступен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AD6957">
        <w:rPr>
          <w:rFonts w:cstheme="minorHAnsi"/>
          <w:sz w:val="16"/>
          <w:szCs w:val="16"/>
        </w:rPr>
        <w:t>для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AD6957">
        <w:rPr>
          <w:rFonts w:cstheme="minorHAnsi"/>
          <w:sz w:val="16"/>
          <w:szCs w:val="16"/>
        </w:rPr>
        <w:t>чтения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ACS_IDT         EQU ACS_DATA                   </w:t>
      </w: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Pr="00AD6957">
        <w:rPr>
          <w:rFonts w:cstheme="minorHAnsi"/>
          <w:sz w:val="16"/>
          <w:szCs w:val="16"/>
          <w:lang w:val="en-US"/>
        </w:rPr>
        <w:t xml:space="preserve"> ;AR </w:t>
      </w:r>
      <w:proofErr w:type="spellStart"/>
      <w:r w:rsidRPr="00AD6957">
        <w:rPr>
          <w:rFonts w:cstheme="minorHAnsi"/>
          <w:sz w:val="16"/>
          <w:szCs w:val="16"/>
          <w:lang w:val="en-US"/>
        </w:rPr>
        <w:t>таблицы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IDT    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>ACS_INT         EQU ACS_PRESENT or ACS_INT_GATE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>ACS_TRAP        EQU ACS_PRESENT or ACS_TRAP_GATE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>ACS_TSS         EQU ACS_PRESENT OR 00001001B</w:t>
      </w:r>
    </w:p>
    <w:p w:rsidR="00AD6957" w:rsidRPr="00DC7AED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>ACS</w:t>
      </w:r>
      <w:r w:rsidRPr="00DC7AED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DPL</w:t>
      </w:r>
      <w:r w:rsidRPr="00DC7AED">
        <w:rPr>
          <w:rFonts w:cstheme="minorHAnsi"/>
          <w:sz w:val="16"/>
          <w:szCs w:val="16"/>
        </w:rPr>
        <w:t xml:space="preserve">_3       </w:t>
      </w:r>
      <w:r w:rsidRPr="00AD6957">
        <w:rPr>
          <w:rFonts w:cstheme="minorHAnsi"/>
          <w:sz w:val="16"/>
          <w:szCs w:val="16"/>
          <w:lang w:val="en-US"/>
        </w:rPr>
        <w:t>EQU</w:t>
      </w:r>
      <w:r w:rsidRPr="00DC7AED">
        <w:rPr>
          <w:rFonts w:cstheme="minorHAnsi"/>
          <w:sz w:val="16"/>
          <w:szCs w:val="16"/>
        </w:rPr>
        <w:t xml:space="preserve"> 01100000</w:t>
      </w:r>
      <w:r w:rsidRPr="00AD6957">
        <w:rPr>
          <w:rFonts w:cstheme="minorHAnsi"/>
          <w:sz w:val="16"/>
          <w:szCs w:val="16"/>
          <w:lang w:val="en-US"/>
        </w:rPr>
        <w:t>B</w:t>
      </w:r>
      <w:r w:rsidRPr="00DC7AED">
        <w:rPr>
          <w:rFonts w:cstheme="minorHAnsi"/>
          <w:sz w:val="16"/>
          <w:szCs w:val="16"/>
        </w:rPr>
        <w:t xml:space="preserve">  </w:t>
      </w:r>
    </w:p>
    <w:p w:rsidR="00AD6957" w:rsidRPr="00DC7AED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</w:rPr>
        <w:t>;</w:t>
      </w:r>
      <w:r w:rsidRPr="00AD6957">
        <w:rPr>
          <w:rFonts w:cstheme="minorHAnsi"/>
          <w:sz w:val="16"/>
          <w:szCs w:val="16"/>
        </w:rPr>
        <w:t>Структуры</w:t>
      </w:r>
      <w:r w:rsidRPr="00DC7AED">
        <w:rPr>
          <w:rFonts w:cstheme="minorHAnsi"/>
          <w:sz w:val="16"/>
          <w:szCs w:val="16"/>
        </w:rPr>
        <w:t xml:space="preserve"> </w:t>
      </w:r>
      <w:r w:rsidRPr="00AD6957">
        <w:rPr>
          <w:rFonts w:cstheme="minorHAnsi"/>
          <w:sz w:val="16"/>
          <w:szCs w:val="16"/>
        </w:rPr>
        <w:t>данных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>S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DESC</w:t>
      </w:r>
      <w:r w:rsidRPr="00AD6957">
        <w:rPr>
          <w:rFonts w:cstheme="minorHAnsi"/>
          <w:sz w:val="16"/>
          <w:szCs w:val="16"/>
        </w:rPr>
        <w:t xml:space="preserve">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struc</w:t>
      </w:r>
      <w:proofErr w:type="spellEnd"/>
      <w:r w:rsidRPr="00AD6957">
        <w:rPr>
          <w:rFonts w:cstheme="minorHAnsi"/>
          <w:sz w:val="16"/>
          <w:szCs w:val="16"/>
        </w:rPr>
        <w:t xml:space="preserve">       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;Структура сегментного дескриптора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LIMIT</w:t>
      </w:r>
      <w:r w:rsidRPr="00AD6957">
        <w:rPr>
          <w:rFonts w:cstheme="minorHAnsi"/>
          <w:sz w:val="16"/>
          <w:szCs w:val="16"/>
        </w:rPr>
        <w:t xml:space="preserve">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 xml:space="preserve">;Лимит сегмента (15:00)    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BASE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L</w:t>
      </w:r>
      <w:r w:rsidRPr="00AD6957">
        <w:rPr>
          <w:rFonts w:cstheme="minorHAnsi"/>
          <w:sz w:val="16"/>
          <w:szCs w:val="16"/>
        </w:rPr>
        <w:t xml:space="preserve">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;Адрес базы, младшая часть (15:0)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BASE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M</w:t>
      </w:r>
      <w:r w:rsidRPr="00AD6957">
        <w:rPr>
          <w:rFonts w:cstheme="minorHAnsi"/>
          <w:sz w:val="16"/>
          <w:szCs w:val="16"/>
        </w:rPr>
        <w:t xml:space="preserve">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db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;Адрес базы, средняя часть (23:16)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ACCESS</w:t>
      </w:r>
      <w:r w:rsidRPr="00AD6957">
        <w:rPr>
          <w:rFonts w:cstheme="minorHAnsi"/>
          <w:sz w:val="16"/>
          <w:szCs w:val="16"/>
        </w:rPr>
        <w:t xml:space="preserve">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db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;Байт доступа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ATTRIBS</w:t>
      </w:r>
      <w:r w:rsidRPr="00AD6957">
        <w:rPr>
          <w:rFonts w:cstheme="minorHAnsi"/>
          <w:sz w:val="16"/>
          <w:szCs w:val="16"/>
        </w:rPr>
        <w:t xml:space="preserve">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db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 xml:space="preserve"> ;Лимит сегмента (19:16) и атрибуты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BASE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H</w:t>
      </w:r>
      <w:r w:rsidRPr="00AD6957">
        <w:rPr>
          <w:rFonts w:cstheme="minorHAnsi"/>
          <w:sz w:val="16"/>
          <w:szCs w:val="16"/>
        </w:rPr>
        <w:t xml:space="preserve">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db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;Адрес базы, старшая часть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>S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DESC</w:t>
      </w:r>
      <w:r w:rsidRPr="00AD6957">
        <w:rPr>
          <w:rFonts w:cstheme="minorHAnsi"/>
          <w:sz w:val="16"/>
          <w:szCs w:val="16"/>
        </w:rPr>
        <w:t xml:space="preserve">  </w:t>
      </w:r>
      <w:r w:rsidRPr="00AD6957">
        <w:rPr>
          <w:rFonts w:cstheme="minorHAnsi"/>
          <w:sz w:val="16"/>
          <w:szCs w:val="16"/>
          <w:lang w:val="en-US"/>
        </w:rPr>
        <w:t>ends</w:t>
      </w:r>
      <w:r w:rsidRPr="00AD6957">
        <w:rPr>
          <w:rFonts w:cstheme="minorHAnsi"/>
          <w:sz w:val="16"/>
          <w:szCs w:val="16"/>
        </w:rPr>
        <w:t xml:space="preserve">        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>I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DESC</w:t>
      </w:r>
      <w:r w:rsidRPr="00AD6957">
        <w:rPr>
          <w:rFonts w:cstheme="minorHAnsi"/>
          <w:sz w:val="16"/>
          <w:szCs w:val="16"/>
        </w:rPr>
        <w:t xml:space="preserve">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struc</w:t>
      </w:r>
      <w:proofErr w:type="spellEnd"/>
      <w:r w:rsidRPr="00AD6957">
        <w:rPr>
          <w:rFonts w:cstheme="minorHAnsi"/>
          <w:sz w:val="16"/>
          <w:szCs w:val="16"/>
        </w:rPr>
        <w:t xml:space="preserve">       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;Структура дескриптора таблицы прерываний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OFFS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L</w:t>
      </w:r>
      <w:r w:rsidRPr="00AD6957">
        <w:rPr>
          <w:rFonts w:cstheme="minorHAnsi"/>
          <w:sz w:val="16"/>
          <w:szCs w:val="16"/>
        </w:rPr>
        <w:t xml:space="preserve">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;Адрес обработчика (0:15)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SEL</w:t>
      </w:r>
      <w:r w:rsidRPr="00AD6957">
        <w:rPr>
          <w:rFonts w:cstheme="minorHAnsi"/>
          <w:sz w:val="16"/>
          <w:szCs w:val="16"/>
        </w:rPr>
        <w:t xml:space="preserve"> 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;Селектор кода, содержащего код обработчика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PARAM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CNT</w:t>
      </w:r>
      <w:r w:rsidRPr="00AD6957">
        <w:rPr>
          <w:rFonts w:cstheme="minorHAnsi"/>
          <w:sz w:val="16"/>
          <w:szCs w:val="16"/>
        </w:rPr>
        <w:t xml:space="preserve">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db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DC7AED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>;Параметры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ACCESS</w:t>
      </w:r>
      <w:r w:rsidRPr="00AD6957">
        <w:rPr>
          <w:rFonts w:cstheme="minorHAnsi"/>
          <w:sz w:val="16"/>
          <w:szCs w:val="16"/>
        </w:rPr>
        <w:t xml:space="preserve">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db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;Уровень доступа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OFFS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H</w:t>
      </w:r>
      <w:r w:rsidRPr="00AD6957">
        <w:rPr>
          <w:rFonts w:cstheme="minorHAnsi"/>
          <w:sz w:val="16"/>
          <w:szCs w:val="16"/>
        </w:rPr>
        <w:t xml:space="preserve">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;Адрес обработчика (31:16)</w:t>
      </w:r>
    </w:p>
    <w:p w:rsidR="00AD6957" w:rsidRPr="00DC7AED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>I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AD6957">
        <w:rPr>
          <w:rFonts w:cstheme="minorHAnsi"/>
          <w:sz w:val="16"/>
          <w:szCs w:val="16"/>
          <w:lang w:val="en-US"/>
        </w:rPr>
        <w:t>DESC</w:t>
      </w:r>
      <w:r w:rsidRPr="00DC7AED">
        <w:rPr>
          <w:rFonts w:cstheme="minorHAnsi"/>
          <w:sz w:val="16"/>
          <w:szCs w:val="16"/>
          <w:lang w:val="en-US"/>
        </w:rPr>
        <w:t xml:space="preserve">  </w:t>
      </w:r>
      <w:r w:rsidRPr="00AD6957">
        <w:rPr>
          <w:rFonts w:cstheme="minorHAnsi"/>
          <w:sz w:val="16"/>
          <w:szCs w:val="16"/>
          <w:lang w:val="en-US"/>
        </w:rPr>
        <w:t>ends</w:t>
      </w:r>
      <w:r w:rsidRPr="00DC7AED">
        <w:rPr>
          <w:rFonts w:cstheme="minorHAnsi"/>
          <w:sz w:val="16"/>
          <w:szCs w:val="16"/>
          <w:lang w:val="en-US"/>
        </w:rPr>
        <w:t xml:space="preserve">        </w:t>
      </w:r>
    </w:p>
    <w:p w:rsidR="00AD6957" w:rsidRPr="00DC7AED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>R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AD6957">
        <w:rPr>
          <w:rFonts w:cstheme="minorHAnsi"/>
          <w:sz w:val="16"/>
          <w:szCs w:val="16"/>
          <w:lang w:val="en-US"/>
        </w:rPr>
        <w:t>IDTR</w:t>
      </w:r>
      <w:r w:rsidRPr="00DC7AED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struc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     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>;</w:t>
      </w:r>
      <w:r w:rsidRPr="00AD6957">
        <w:rPr>
          <w:rFonts w:cstheme="minorHAnsi"/>
          <w:sz w:val="16"/>
          <w:szCs w:val="16"/>
        </w:rPr>
        <w:t>Структура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AD6957">
        <w:rPr>
          <w:rFonts w:cstheme="minorHAnsi"/>
          <w:sz w:val="16"/>
          <w:szCs w:val="16"/>
          <w:lang w:val="en-US"/>
        </w:rPr>
        <w:t>IDTR</w:t>
      </w:r>
    </w:p>
    <w:p w:rsidR="00AD6957" w:rsidRPr="00DC7AED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LIMIT</w:t>
      </w:r>
      <w:r w:rsidRPr="00DC7AED">
        <w:rPr>
          <w:rFonts w:cstheme="minorHAnsi"/>
          <w:sz w:val="16"/>
          <w:szCs w:val="16"/>
          <w:lang w:val="en-US"/>
        </w:rPr>
        <w:t xml:space="preserve">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0                  </w:t>
      </w:r>
    </w:p>
    <w:p w:rsidR="00AD6957" w:rsidRPr="00DC7AED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IDT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AD6957">
        <w:rPr>
          <w:rFonts w:cstheme="minorHAnsi"/>
          <w:sz w:val="16"/>
          <w:szCs w:val="16"/>
          <w:lang w:val="en-US"/>
        </w:rPr>
        <w:t>L</w:t>
      </w:r>
      <w:r w:rsidRPr="00DC7AED">
        <w:rPr>
          <w:rFonts w:cstheme="minorHAnsi"/>
          <w:sz w:val="16"/>
          <w:szCs w:val="16"/>
          <w:lang w:val="en-US"/>
        </w:rPr>
        <w:t xml:space="preserve">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0                  </w:t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</w:r>
      <w:r w:rsidRPr="00DC7AED">
        <w:rPr>
          <w:rFonts w:cstheme="minorHAnsi"/>
          <w:sz w:val="16"/>
          <w:szCs w:val="16"/>
          <w:lang w:val="en-US"/>
        </w:rPr>
        <w:tab/>
        <w:t>;</w:t>
      </w:r>
      <w:r w:rsidRPr="00AD6957">
        <w:rPr>
          <w:rFonts w:cstheme="minorHAnsi"/>
          <w:sz w:val="16"/>
          <w:szCs w:val="16"/>
        </w:rPr>
        <w:t>Смещение</w:t>
      </w:r>
      <w:r w:rsidRPr="00DC7AED">
        <w:rPr>
          <w:rFonts w:cstheme="minorHAnsi"/>
          <w:sz w:val="16"/>
          <w:szCs w:val="16"/>
          <w:lang w:val="en-US"/>
        </w:rPr>
        <w:t xml:space="preserve"> </w:t>
      </w:r>
      <w:r w:rsidRPr="00AD6957">
        <w:rPr>
          <w:rFonts w:cstheme="minorHAnsi"/>
          <w:sz w:val="16"/>
          <w:szCs w:val="16"/>
        </w:rPr>
        <w:t>биты</w:t>
      </w:r>
      <w:r w:rsidRPr="00DC7AED">
        <w:rPr>
          <w:rFonts w:cstheme="minorHAnsi"/>
          <w:sz w:val="16"/>
          <w:szCs w:val="16"/>
          <w:lang w:val="en-US"/>
        </w:rPr>
        <w:t xml:space="preserve"> (0-15)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IDT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H</w:t>
      </w:r>
      <w:r w:rsidRPr="00AD6957">
        <w:rPr>
          <w:rFonts w:cstheme="minorHAnsi"/>
          <w:sz w:val="16"/>
          <w:szCs w:val="16"/>
        </w:rPr>
        <w:t xml:space="preserve">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0     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;Смещение биты (31-16)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>R_IDTR  ends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>S_TSS   STRUC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LINK</w:t>
      </w:r>
      <w:r w:rsidRPr="00AD6957">
        <w:rPr>
          <w:rFonts w:cstheme="minorHAnsi"/>
          <w:sz w:val="16"/>
          <w:szCs w:val="16"/>
        </w:rPr>
        <w:t xml:space="preserve">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     0, 0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;Дескриптор предыдущей задачи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ESP</w:t>
      </w:r>
      <w:r w:rsidRPr="00AD6957">
        <w:rPr>
          <w:rFonts w:cstheme="minorHAnsi"/>
          <w:sz w:val="16"/>
          <w:szCs w:val="16"/>
        </w:rPr>
        <w:t xml:space="preserve">0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</w:rPr>
        <w:t xml:space="preserve">      0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 xml:space="preserve"> ;Указатели на стек различных уровней </w:t>
      </w:r>
      <w:proofErr w:type="spellStart"/>
      <w:r w:rsidRPr="00AD6957">
        <w:rPr>
          <w:rFonts w:cstheme="minorHAnsi"/>
          <w:sz w:val="16"/>
          <w:szCs w:val="16"/>
        </w:rPr>
        <w:t>превилегий</w:t>
      </w:r>
      <w:proofErr w:type="spellEnd"/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SS</w:t>
      </w:r>
      <w:r w:rsidRPr="00AD6957">
        <w:rPr>
          <w:rFonts w:cstheme="minorHAnsi"/>
          <w:sz w:val="16"/>
          <w:szCs w:val="16"/>
        </w:rPr>
        <w:t xml:space="preserve">0 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     0, 0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;Необходимы для разделения стека на разные уровни доступа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ESP</w:t>
      </w:r>
      <w:r w:rsidRPr="00AD6957">
        <w:rPr>
          <w:rFonts w:cstheme="minorHAnsi"/>
          <w:sz w:val="16"/>
          <w:szCs w:val="16"/>
        </w:rPr>
        <w:t xml:space="preserve">1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</w:rPr>
        <w:t xml:space="preserve">      0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DC7AED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>;НЕЛЬЗЯ ИЗМЕНИТЬ(!)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SS</w:t>
      </w:r>
      <w:r w:rsidRPr="00AD6957">
        <w:rPr>
          <w:rFonts w:cstheme="minorHAnsi"/>
          <w:sz w:val="16"/>
          <w:szCs w:val="16"/>
        </w:rPr>
        <w:t xml:space="preserve">1 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     0, 0          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ESP</w:t>
      </w:r>
      <w:r w:rsidRPr="00AD6957">
        <w:rPr>
          <w:rFonts w:cstheme="minorHAnsi"/>
          <w:sz w:val="16"/>
          <w:szCs w:val="16"/>
        </w:rPr>
        <w:t xml:space="preserve">2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>
        <w:rPr>
          <w:rFonts w:cstheme="minorHAnsi"/>
          <w:sz w:val="16"/>
          <w:szCs w:val="16"/>
        </w:rPr>
        <w:t xml:space="preserve">      0             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SS</w:t>
      </w:r>
      <w:r w:rsidRPr="00AD6957">
        <w:rPr>
          <w:rFonts w:cstheme="minorHAnsi"/>
          <w:sz w:val="16"/>
          <w:szCs w:val="16"/>
        </w:rPr>
        <w:t xml:space="preserve">2 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>
        <w:rPr>
          <w:rFonts w:cstheme="minorHAnsi"/>
          <w:sz w:val="16"/>
          <w:szCs w:val="16"/>
        </w:rPr>
        <w:t xml:space="preserve">      0, 0          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R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CR</w:t>
      </w:r>
      <w:r w:rsidRPr="00AD6957">
        <w:rPr>
          <w:rFonts w:cstheme="minorHAnsi"/>
          <w:sz w:val="16"/>
          <w:szCs w:val="16"/>
        </w:rPr>
        <w:t xml:space="preserve">3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</w:rPr>
        <w:t xml:space="preserve">      0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 xml:space="preserve"> ;Регистр </w:t>
      </w:r>
      <w:r w:rsidRPr="00AD6957">
        <w:rPr>
          <w:rFonts w:cstheme="minorHAnsi"/>
          <w:sz w:val="16"/>
          <w:szCs w:val="16"/>
          <w:lang w:val="en-US"/>
        </w:rPr>
        <w:t>CR</w:t>
      </w:r>
      <w:r w:rsidRPr="00AD6957">
        <w:rPr>
          <w:rFonts w:cstheme="minorHAnsi"/>
          <w:sz w:val="16"/>
          <w:szCs w:val="16"/>
        </w:rPr>
        <w:t>3 - параметры страницы задачи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 xml:space="preserve">R_EIP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     0             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    R_EFLAGS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     0             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 xml:space="preserve">    R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EAX</w:t>
      </w:r>
      <w:r w:rsidRPr="00AD6957">
        <w:rPr>
          <w:rFonts w:cstheme="minorHAnsi"/>
          <w:sz w:val="16"/>
          <w:szCs w:val="16"/>
        </w:rPr>
        <w:t xml:space="preserve">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</w:rPr>
        <w:t xml:space="preserve">      0 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;Регистры общего назначения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 xml:space="preserve">R_ECX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     0             ;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    R_EDX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     0             ;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    R_EBX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     0             ;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    R_ESP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     0             ;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    R_EBP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     0             ;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    R_ESI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     0             ;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 xml:space="preserve">    R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EDI</w:t>
      </w:r>
      <w:r w:rsidRPr="00AD6957">
        <w:rPr>
          <w:rFonts w:cstheme="minorHAnsi"/>
          <w:sz w:val="16"/>
          <w:szCs w:val="16"/>
        </w:rPr>
        <w:t xml:space="preserve">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dd</w:t>
      </w:r>
      <w:proofErr w:type="spellEnd"/>
      <w:r w:rsidRPr="00AD6957">
        <w:rPr>
          <w:rFonts w:cstheme="minorHAnsi"/>
          <w:sz w:val="16"/>
          <w:szCs w:val="16"/>
        </w:rPr>
        <w:t xml:space="preserve">      0             ;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R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ES</w:t>
      </w:r>
      <w:r w:rsidRPr="00AD6957">
        <w:rPr>
          <w:rFonts w:cstheme="minorHAnsi"/>
          <w:sz w:val="16"/>
          <w:szCs w:val="16"/>
        </w:rPr>
        <w:t xml:space="preserve">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     0, 0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;Сегментные регистры</w:t>
      </w:r>
    </w:p>
    <w:p w:rsidR="00AD6957" w:rsidRPr="00DC7AED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R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AD6957">
        <w:rPr>
          <w:rFonts w:cstheme="minorHAnsi"/>
          <w:sz w:val="16"/>
          <w:szCs w:val="16"/>
          <w:lang w:val="en-US"/>
        </w:rPr>
        <w:t>CS</w:t>
      </w:r>
      <w:r w:rsidRPr="00DC7AE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    0, 0          ;</w:t>
      </w:r>
    </w:p>
    <w:p w:rsidR="00AD6957" w:rsidRPr="00DC7AED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R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AD6957">
        <w:rPr>
          <w:rFonts w:cstheme="minorHAnsi"/>
          <w:sz w:val="16"/>
          <w:szCs w:val="16"/>
          <w:lang w:val="en-US"/>
        </w:rPr>
        <w:t>SS</w:t>
      </w:r>
      <w:r w:rsidRPr="00DC7AE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    0, 0          ;</w:t>
      </w:r>
    </w:p>
    <w:p w:rsidR="00AD6957" w:rsidRPr="00DC7AED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R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AD6957">
        <w:rPr>
          <w:rFonts w:cstheme="minorHAnsi"/>
          <w:sz w:val="16"/>
          <w:szCs w:val="16"/>
          <w:lang w:val="en-US"/>
        </w:rPr>
        <w:t>DS</w:t>
      </w:r>
      <w:r w:rsidRPr="00DC7AE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DC7AED">
        <w:rPr>
          <w:rFonts w:cstheme="minorHAnsi"/>
          <w:sz w:val="16"/>
          <w:szCs w:val="16"/>
          <w:lang w:val="en-US"/>
        </w:rPr>
        <w:t xml:space="preserve">      0, 0          ;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DC7AED">
        <w:rPr>
          <w:rFonts w:cstheme="minorHAnsi"/>
          <w:sz w:val="16"/>
          <w:szCs w:val="16"/>
          <w:lang w:val="en-US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R</w:t>
      </w:r>
      <w:r w:rsidRPr="00DC7AED">
        <w:rPr>
          <w:rFonts w:cstheme="minorHAnsi"/>
          <w:sz w:val="16"/>
          <w:szCs w:val="16"/>
          <w:lang w:val="en-US"/>
        </w:rPr>
        <w:t>_</w:t>
      </w:r>
      <w:r w:rsidRPr="00AD6957">
        <w:rPr>
          <w:rFonts w:cstheme="minorHAnsi"/>
          <w:sz w:val="16"/>
          <w:szCs w:val="16"/>
          <w:lang w:val="en-US"/>
        </w:rPr>
        <w:t>FS</w:t>
      </w:r>
      <w:r w:rsidRPr="00DC7AED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     0, 0          ;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    R_GS 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     0, 0          ;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 xml:space="preserve">    R_LDTR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     0, 0          </w:t>
      </w: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Pr="00AD6957">
        <w:rPr>
          <w:rFonts w:cstheme="minorHAnsi"/>
          <w:sz w:val="16"/>
          <w:szCs w:val="16"/>
          <w:lang w:val="en-US"/>
        </w:rPr>
        <w:t>;</w:t>
      </w:r>
      <w:proofErr w:type="spellStart"/>
      <w:r w:rsidRPr="00AD6957">
        <w:rPr>
          <w:rFonts w:cstheme="minorHAnsi"/>
          <w:sz w:val="16"/>
          <w:szCs w:val="16"/>
          <w:lang w:val="en-US"/>
        </w:rPr>
        <w:t>Дескриптор</w:t>
      </w:r>
      <w:proofErr w:type="spellEnd"/>
      <w:r w:rsidRPr="00AD6957">
        <w:rPr>
          <w:rFonts w:cstheme="minorHAnsi"/>
          <w:sz w:val="16"/>
          <w:szCs w:val="16"/>
          <w:lang w:val="en-US"/>
        </w:rPr>
        <w:t xml:space="preserve"> LDT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  <w:lang w:val="en-US"/>
        </w:rPr>
        <w:t xml:space="preserve">    TRACE</w:t>
      </w:r>
      <w:r w:rsidRPr="00AD6957">
        <w:rPr>
          <w:rFonts w:cstheme="minorHAnsi"/>
          <w:sz w:val="16"/>
          <w:szCs w:val="16"/>
        </w:rPr>
        <w:t xml:space="preserve"> 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     0  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 xml:space="preserve"> ;Флаг трассировки сброшен - не надо генерировать прерывание 1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IO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MAP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ADDR</w:t>
      </w:r>
      <w:r w:rsidRPr="00AD6957">
        <w:rPr>
          <w:rFonts w:cstheme="minorHAnsi"/>
          <w:sz w:val="16"/>
          <w:szCs w:val="16"/>
        </w:rPr>
        <w:t xml:space="preserve">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dw</w:t>
      </w:r>
      <w:proofErr w:type="spellEnd"/>
      <w:r w:rsidRPr="00AD6957">
        <w:rPr>
          <w:rFonts w:cstheme="minorHAnsi"/>
          <w:sz w:val="16"/>
          <w:szCs w:val="16"/>
        </w:rPr>
        <w:t xml:space="preserve">      68</w:t>
      </w:r>
      <w:r w:rsidRPr="00AD6957">
        <w:rPr>
          <w:rFonts w:cstheme="minorHAnsi"/>
          <w:sz w:val="16"/>
          <w:szCs w:val="16"/>
          <w:lang w:val="en-US"/>
        </w:rPr>
        <w:t>h</w:t>
      </w:r>
      <w:r w:rsidRPr="00AD6957">
        <w:rPr>
          <w:rFonts w:cstheme="minorHAnsi"/>
          <w:sz w:val="16"/>
          <w:szCs w:val="16"/>
        </w:rPr>
        <w:t xml:space="preserve">       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 xml:space="preserve"> ;Адрес карты ввода/вывода - доступ к портам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</w:rPr>
      </w:pPr>
      <w:r w:rsidRPr="00AD6957">
        <w:rPr>
          <w:rFonts w:cstheme="minorHAnsi"/>
          <w:sz w:val="16"/>
          <w:szCs w:val="16"/>
        </w:rPr>
        <w:t xml:space="preserve">    </w:t>
      </w:r>
      <w:r w:rsidRPr="00AD6957">
        <w:rPr>
          <w:rFonts w:cstheme="minorHAnsi"/>
          <w:sz w:val="16"/>
          <w:szCs w:val="16"/>
          <w:lang w:val="en-US"/>
        </w:rPr>
        <w:t>IO</w:t>
      </w:r>
      <w:r w:rsidRPr="00AD6957">
        <w:rPr>
          <w:rFonts w:cstheme="minorHAnsi"/>
          <w:sz w:val="16"/>
          <w:szCs w:val="16"/>
        </w:rPr>
        <w:t>_</w:t>
      </w:r>
      <w:r w:rsidRPr="00AD6957">
        <w:rPr>
          <w:rFonts w:cstheme="minorHAnsi"/>
          <w:sz w:val="16"/>
          <w:szCs w:val="16"/>
          <w:lang w:val="en-US"/>
        </w:rPr>
        <w:t>MAP</w:t>
      </w:r>
      <w:r w:rsidRPr="00AD6957">
        <w:rPr>
          <w:rFonts w:cstheme="minorHAnsi"/>
          <w:sz w:val="16"/>
          <w:szCs w:val="16"/>
        </w:rPr>
        <w:t xml:space="preserve">      </w:t>
      </w:r>
      <w:proofErr w:type="spellStart"/>
      <w:r w:rsidRPr="00AD6957">
        <w:rPr>
          <w:rFonts w:cstheme="minorHAnsi"/>
          <w:sz w:val="16"/>
          <w:szCs w:val="16"/>
          <w:lang w:val="en-US"/>
        </w:rPr>
        <w:t>db</w:t>
      </w:r>
      <w:proofErr w:type="spellEnd"/>
      <w:r w:rsidRPr="00AD6957">
        <w:rPr>
          <w:rFonts w:cstheme="minorHAnsi"/>
          <w:sz w:val="16"/>
          <w:szCs w:val="16"/>
        </w:rPr>
        <w:t xml:space="preserve">      14</w:t>
      </w:r>
      <w:r w:rsidRPr="00AD6957">
        <w:rPr>
          <w:rFonts w:cstheme="minorHAnsi"/>
          <w:sz w:val="16"/>
          <w:szCs w:val="16"/>
          <w:lang w:val="en-US"/>
        </w:rPr>
        <w:t>h</w:t>
      </w:r>
      <w:r w:rsidRPr="00AD6957">
        <w:rPr>
          <w:rFonts w:cstheme="minorHAnsi"/>
          <w:sz w:val="16"/>
          <w:szCs w:val="16"/>
        </w:rPr>
        <w:t xml:space="preserve"> </w:t>
      </w:r>
      <w:r w:rsidRPr="00AD6957">
        <w:rPr>
          <w:rFonts w:cstheme="minorHAnsi"/>
          <w:sz w:val="16"/>
          <w:szCs w:val="16"/>
          <w:lang w:val="en-US"/>
        </w:rPr>
        <w:t>dup</w:t>
      </w:r>
      <w:r w:rsidRPr="00AD6957">
        <w:rPr>
          <w:rFonts w:cstheme="minorHAnsi"/>
          <w:sz w:val="16"/>
          <w:szCs w:val="16"/>
        </w:rPr>
        <w:t xml:space="preserve"> (0)   </w:t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</w:r>
      <w:r w:rsidRPr="00AD6957">
        <w:rPr>
          <w:rFonts w:cstheme="minorHAnsi"/>
          <w:sz w:val="16"/>
          <w:szCs w:val="16"/>
        </w:rPr>
        <w:tab/>
        <w:t>Все биты сброшены - доступны все порты</w:t>
      </w:r>
    </w:p>
    <w:p w:rsidR="00AD6957" w:rsidRPr="00AD6957" w:rsidRDefault="00AD6957" w:rsidP="00AD6957">
      <w:pPr>
        <w:spacing w:after="0"/>
        <w:ind w:left="-851"/>
        <w:rPr>
          <w:rFonts w:cstheme="minorHAnsi"/>
          <w:sz w:val="16"/>
          <w:szCs w:val="16"/>
          <w:lang w:val="en-US"/>
        </w:rPr>
      </w:pPr>
      <w:r w:rsidRPr="00AD6957">
        <w:rPr>
          <w:rFonts w:cstheme="minorHAnsi"/>
          <w:sz w:val="16"/>
          <w:szCs w:val="16"/>
          <w:lang w:val="en-US"/>
        </w:rPr>
        <w:t>S_TSS   ENDS</w:t>
      </w:r>
    </w:p>
    <w:sectPr w:rsidR="00AD6957" w:rsidRPr="00AD6957" w:rsidSect="00515BC8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Bitstream Vera Sans">
    <w:altName w:val="Arial Unicode MS"/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>
    <w:nsid w:val="0000000D"/>
    <w:multiLevelType w:val="multilevel"/>
    <w:tmpl w:val="FFFCF8B2"/>
    <w:lvl w:ilvl="0">
      <w:start w:val="1"/>
      <w:numFmt w:val="upperRoman"/>
      <w:lvlText w:val="%1)"/>
      <w:lvlJc w:val="left"/>
      <w:pPr>
        <w:tabs>
          <w:tab w:val="num" w:pos="850"/>
        </w:tabs>
        <w:ind w:left="1417" w:hanging="567"/>
      </w:pPr>
      <w:rPr>
        <w:rFonts w:ascii="Times New Roman" w:eastAsia="Bitstream Vera Sans" w:hAnsi="Times New Roman" w:cs="Bitstream Vera Sans"/>
      </w:r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5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7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8">
    <w:nsid w:val="03DC3230"/>
    <w:multiLevelType w:val="multilevel"/>
    <w:tmpl w:val="B0F64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0E6C7FFD"/>
    <w:multiLevelType w:val="multilevel"/>
    <w:tmpl w:val="D42045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314431"/>
    <w:multiLevelType w:val="multilevel"/>
    <w:tmpl w:val="78AAA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341288"/>
    <w:multiLevelType w:val="multilevel"/>
    <w:tmpl w:val="B0F64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5D4869F8"/>
    <w:multiLevelType w:val="hybridMultilevel"/>
    <w:tmpl w:val="E1BC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A5F1D"/>
    <w:multiLevelType w:val="multilevel"/>
    <w:tmpl w:val="46767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685D39"/>
    <w:multiLevelType w:val="multilevel"/>
    <w:tmpl w:val="B0F64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C8"/>
    <w:rsid w:val="00294A54"/>
    <w:rsid w:val="0033542D"/>
    <w:rsid w:val="004640FF"/>
    <w:rsid w:val="004F235F"/>
    <w:rsid w:val="00515BC8"/>
    <w:rsid w:val="006D6629"/>
    <w:rsid w:val="006F4FBA"/>
    <w:rsid w:val="007502B1"/>
    <w:rsid w:val="007663E9"/>
    <w:rsid w:val="00817EB7"/>
    <w:rsid w:val="00871637"/>
    <w:rsid w:val="00AD6957"/>
    <w:rsid w:val="00BA5479"/>
    <w:rsid w:val="00C2596A"/>
    <w:rsid w:val="00CC5C90"/>
    <w:rsid w:val="00D00EC3"/>
    <w:rsid w:val="00DC4F06"/>
    <w:rsid w:val="00DC7AED"/>
    <w:rsid w:val="00FB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2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def">
    <w:name w:val="body_def"/>
    <w:basedOn w:val="a"/>
    <w:rsid w:val="006F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F4FBA"/>
  </w:style>
  <w:style w:type="character" w:customStyle="1" w:styleId="30">
    <w:name w:val="Заголовок 3 Знак"/>
    <w:basedOn w:val="a0"/>
    <w:link w:val="3"/>
    <w:uiPriority w:val="9"/>
    <w:rsid w:val="004F23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F235F"/>
  </w:style>
  <w:style w:type="character" w:customStyle="1" w:styleId="editsection">
    <w:name w:val="editsection"/>
    <w:basedOn w:val="a0"/>
    <w:rsid w:val="004F235F"/>
  </w:style>
  <w:style w:type="character" w:styleId="a3">
    <w:name w:val="Hyperlink"/>
    <w:basedOn w:val="a0"/>
    <w:uiPriority w:val="99"/>
    <w:semiHidden/>
    <w:unhideWhenUsed/>
    <w:rsid w:val="004F23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Базовый"/>
    <w:rsid w:val="00FB5C91"/>
    <w:pPr>
      <w:suppressAutoHyphens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B5C91"/>
    <w:pPr>
      <w:ind w:left="720"/>
      <w:contextualSpacing/>
    </w:pPr>
  </w:style>
  <w:style w:type="paragraph" w:styleId="a7">
    <w:name w:val="Body Text"/>
    <w:basedOn w:val="a"/>
    <w:link w:val="a8"/>
    <w:rsid w:val="00DC4F06"/>
    <w:pPr>
      <w:widowControl w:val="0"/>
      <w:suppressAutoHyphens/>
      <w:spacing w:after="120" w:line="240" w:lineRule="auto"/>
    </w:pPr>
    <w:rPr>
      <w:rFonts w:ascii="Times" w:eastAsia="Bitstream Vera Sans" w:hAnsi="Times" w:cs="Bitstream Vera Sans"/>
      <w:kern w:val="1"/>
      <w:sz w:val="24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DC4F06"/>
    <w:rPr>
      <w:rFonts w:ascii="Times" w:eastAsia="Bitstream Vera Sans" w:hAnsi="Times" w:cs="Bitstream Vera Sans"/>
      <w:kern w:val="1"/>
      <w:sz w:val="24"/>
      <w:szCs w:val="24"/>
      <w:lang w:eastAsia="hi-IN" w:bidi="hi-IN"/>
    </w:rPr>
  </w:style>
  <w:style w:type="paragraph" w:styleId="a9">
    <w:name w:val="Balloon Text"/>
    <w:basedOn w:val="a"/>
    <w:link w:val="aa"/>
    <w:uiPriority w:val="99"/>
    <w:semiHidden/>
    <w:unhideWhenUsed/>
    <w:rsid w:val="00BA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5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2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def">
    <w:name w:val="body_def"/>
    <w:basedOn w:val="a"/>
    <w:rsid w:val="006F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F4FBA"/>
  </w:style>
  <w:style w:type="character" w:customStyle="1" w:styleId="30">
    <w:name w:val="Заголовок 3 Знак"/>
    <w:basedOn w:val="a0"/>
    <w:link w:val="3"/>
    <w:uiPriority w:val="9"/>
    <w:rsid w:val="004F23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F235F"/>
  </w:style>
  <w:style w:type="character" w:customStyle="1" w:styleId="editsection">
    <w:name w:val="editsection"/>
    <w:basedOn w:val="a0"/>
    <w:rsid w:val="004F235F"/>
  </w:style>
  <w:style w:type="character" w:styleId="a3">
    <w:name w:val="Hyperlink"/>
    <w:basedOn w:val="a0"/>
    <w:uiPriority w:val="99"/>
    <w:semiHidden/>
    <w:unhideWhenUsed/>
    <w:rsid w:val="004F23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Базовый"/>
    <w:rsid w:val="00FB5C91"/>
    <w:pPr>
      <w:suppressAutoHyphens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B5C91"/>
    <w:pPr>
      <w:ind w:left="720"/>
      <w:contextualSpacing/>
    </w:pPr>
  </w:style>
  <w:style w:type="paragraph" w:styleId="a7">
    <w:name w:val="Body Text"/>
    <w:basedOn w:val="a"/>
    <w:link w:val="a8"/>
    <w:rsid w:val="00DC4F06"/>
    <w:pPr>
      <w:widowControl w:val="0"/>
      <w:suppressAutoHyphens/>
      <w:spacing w:after="120" w:line="240" w:lineRule="auto"/>
    </w:pPr>
    <w:rPr>
      <w:rFonts w:ascii="Times" w:eastAsia="Bitstream Vera Sans" w:hAnsi="Times" w:cs="Bitstream Vera Sans"/>
      <w:kern w:val="1"/>
      <w:sz w:val="24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DC4F06"/>
    <w:rPr>
      <w:rFonts w:ascii="Times" w:eastAsia="Bitstream Vera Sans" w:hAnsi="Times" w:cs="Bitstream Vera Sans"/>
      <w:kern w:val="1"/>
      <w:sz w:val="24"/>
      <w:szCs w:val="24"/>
      <w:lang w:eastAsia="hi-IN" w:bidi="hi-IN"/>
    </w:rPr>
  </w:style>
  <w:style w:type="paragraph" w:styleId="a9">
    <w:name w:val="Balloon Text"/>
    <w:basedOn w:val="a"/>
    <w:link w:val="aa"/>
    <w:uiPriority w:val="99"/>
    <w:semiHidden/>
    <w:unhideWhenUsed/>
    <w:rsid w:val="00BA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5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6586</Words>
  <Characters>37546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MRY</dc:creator>
  <cp:lastModifiedBy>MRY</cp:lastModifiedBy>
  <cp:revision>7</cp:revision>
  <dcterms:created xsi:type="dcterms:W3CDTF">2012-10-25T18:00:00Z</dcterms:created>
  <dcterms:modified xsi:type="dcterms:W3CDTF">2012-12-28T21:57:00Z</dcterms:modified>
</cp:coreProperties>
</file>